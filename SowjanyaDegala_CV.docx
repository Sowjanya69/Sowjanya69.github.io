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2D19" w14:textId="234699BF" w:rsidR="00C61C2F" w:rsidRPr="0069382A" w:rsidRDefault="002032A1" w:rsidP="00C61C2F">
      <w:pPr>
        <w:jc w:val="center"/>
        <w:rPr>
          <w:rFonts w:ascii="Times New Roman" w:hAnsi="Times New Roman"/>
          <w:b/>
          <w:sz w:val="32"/>
          <w:szCs w:val="22"/>
          <w:lang w:val="en-IN"/>
        </w:rPr>
      </w:pPr>
      <w:r w:rsidRPr="006E7F8A">
        <w:rPr>
          <w:rFonts w:ascii="Times New Roman" w:hAnsi="Times New Roman"/>
          <w:b/>
          <w:sz w:val="32"/>
          <w:szCs w:val="22"/>
        </w:rPr>
        <w:t>SOWJANYA DEGALA</w:t>
      </w:r>
      <w:r w:rsidR="00AB1D5B">
        <w:rPr>
          <w:rFonts w:ascii="Times New Roman" w:hAnsi="Times New Roman"/>
          <w:b/>
          <w:sz w:val="32"/>
          <w:szCs w:val="22"/>
        </w:rPr>
        <w:t xml:space="preserve"> </w:t>
      </w:r>
      <w:r w:rsidR="00B31963">
        <w:rPr>
          <w:rFonts w:ascii="Times New Roman" w:hAnsi="Times New Roman"/>
          <w:b/>
          <w:sz w:val="32"/>
          <w:szCs w:val="22"/>
        </w:rPr>
        <w:t>(</w:t>
      </w:r>
      <w:r w:rsidR="00286DCC">
        <w:rPr>
          <w:rFonts w:ascii="Times New Roman" w:hAnsi="Times New Roman"/>
          <w:b/>
          <w:sz w:val="32"/>
          <w:szCs w:val="22"/>
        </w:rPr>
        <w:t>DATA</w:t>
      </w:r>
      <w:r w:rsidR="00703554">
        <w:rPr>
          <w:rFonts w:ascii="Times New Roman" w:hAnsi="Times New Roman"/>
          <w:b/>
          <w:sz w:val="32"/>
          <w:szCs w:val="22"/>
        </w:rPr>
        <w:t xml:space="preserve"> </w:t>
      </w:r>
      <w:r w:rsidR="00BB5B15">
        <w:rPr>
          <w:rFonts w:ascii="Times New Roman" w:hAnsi="Times New Roman"/>
          <w:b/>
          <w:sz w:val="32"/>
          <w:szCs w:val="22"/>
        </w:rPr>
        <w:t>ANALYST</w:t>
      </w:r>
      <w:r w:rsidR="00B31963">
        <w:rPr>
          <w:rFonts w:ascii="Times New Roman" w:hAnsi="Times New Roman"/>
          <w:b/>
          <w:sz w:val="32"/>
          <w:szCs w:val="22"/>
        </w:rPr>
        <w:t>)</w:t>
      </w:r>
    </w:p>
    <w:p w14:paraId="57CC796D" w14:textId="213E9484" w:rsidR="006E4B82" w:rsidRDefault="0063634D" w:rsidP="006E4B82">
      <w:pPr>
        <w:ind w:firstLine="7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50 Browning Street</w:t>
      </w:r>
      <w:r w:rsidR="006E4B82" w:rsidRPr="006E7F8A">
        <w:rPr>
          <w:rFonts w:ascii="Times New Roman" w:hAnsi="Times New Roman"/>
          <w:szCs w:val="22"/>
        </w:rPr>
        <w:t>, LE</w:t>
      </w:r>
      <w:r>
        <w:rPr>
          <w:rFonts w:ascii="Times New Roman" w:hAnsi="Times New Roman"/>
          <w:szCs w:val="22"/>
        </w:rPr>
        <w:t>3 0FP,</w:t>
      </w:r>
      <w:r w:rsidR="006E4B82" w:rsidRPr="006E7F8A">
        <w:rPr>
          <w:rFonts w:ascii="Times New Roman" w:hAnsi="Times New Roman"/>
          <w:szCs w:val="22"/>
        </w:rPr>
        <w:t xml:space="preserve"> Leicester</w:t>
      </w:r>
      <w:r w:rsidR="006E4B82">
        <w:rPr>
          <w:rFonts w:ascii="Times New Roman" w:hAnsi="Times New Roman"/>
          <w:szCs w:val="22"/>
        </w:rPr>
        <w:t xml:space="preserve"> | </w:t>
      </w:r>
      <w:hyperlink r:id="rId7" w:history="1">
        <w:r w:rsidR="006E4B82" w:rsidRPr="00036A33">
          <w:rPr>
            <w:rStyle w:val="Hyperlink"/>
            <w:rFonts w:ascii="Times New Roman" w:hAnsi="Times New Roman"/>
            <w:szCs w:val="22"/>
          </w:rPr>
          <w:t>sowjanyadegala99@gmail.com</w:t>
        </w:r>
      </w:hyperlink>
      <w:r w:rsidR="006E4B82">
        <w:rPr>
          <w:rFonts w:ascii="Times New Roman" w:hAnsi="Times New Roman"/>
          <w:szCs w:val="22"/>
        </w:rPr>
        <w:t xml:space="preserve"> | +44 7780230229</w:t>
      </w:r>
    </w:p>
    <w:p w14:paraId="15785180" w14:textId="44512B97" w:rsidR="004B74C3" w:rsidRPr="006E7F8A" w:rsidRDefault="006E4B82" w:rsidP="006E4B82">
      <w:pPr>
        <w:ind w:firstLine="7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LinkedIn:</w:t>
      </w:r>
      <w:r w:rsidR="00C61C2F" w:rsidRPr="006E7F8A">
        <w:rPr>
          <w:rFonts w:ascii="Times New Roman" w:hAnsi="Times New Roman"/>
          <w:szCs w:val="22"/>
        </w:rPr>
        <w:t xml:space="preserve"> </w:t>
      </w:r>
      <w:hyperlink r:id="rId8" w:history="1">
        <w:r w:rsidRPr="00036A33">
          <w:rPr>
            <w:rStyle w:val="Hyperlink"/>
            <w:rFonts w:ascii="Times New Roman" w:hAnsi="Times New Roman"/>
            <w:szCs w:val="22"/>
            <w:shd w:val="clear" w:color="auto" w:fill="FFFFFF"/>
          </w:rPr>
          <w:t>www.linkedin.com/in/sowjanyadegala</w:t>
        </w:r>
        <w:r w:rsidR="00986864">
          <w:rPr>
            <w:rStyle w:val="Hyperlink"/>
            <w:rFonts w:ascii="Times New Roman" w:hAnsi="Times New Roman"/>
            <w:szCs w:val="22"/>
            <w:shd w:val="clear" w:color="auto" w:fill="FFFFFF"/>
          </w:rPr>
          <w:t>9</w:t>
        </w:r>
        <w:r w:rsidRPr="00036A33">
          <w:rPr>
            <w:rStyle w:val="Hyperlink"/>
            <w:rFonts w:ascii="Times New Roman" w:hAnsi="Times New Roman"/>
            <w:szCs w:val="22"/>
            <w:shd w:val="clear" w:color="auto" w:fill="FFFFFF"/>
          </w:rPr>
          <w:t>9</w:t>
        </w:r>
      </w:hyperlink>
      <w:r w:rsidR="00D049C1">
        <w:rPr>
          <w:rStyle w:val="Hyperlink"/>
          <w:rFonts w:ascii="Times New Roman" w:hAnsi="Times New Roman"/>
          <w:szCs w:val="22"/>
          <w:u w:val="none"/>
          <w:shd w:val="clear" w:color="auto" w:fill="FFFFFF"/>
        </w:rPr>
        <w:t xml:space="preserve"> | </w:t>
      </w:r>
      <w:r w:rsidR="00B6275B" w:rsidRPr="006E7F8A">
        <w:rPr>
          <w:rFonts w:ascii="Times New Roman" w:hAnsi="Times New Roman"/>
          <w:szCs w:val="22"/>
        </w:rPr>
        <w:t>GitHub</w:t>
      </w:r>
      <w:r w:rsidR="004B74C3" w:rsidRPr="006E7F8A">
        <w:rPr>
          <w:rFonts w:ascii="Times New Roman" w:hAnsi="Times New Roman"/>
          <w:szCs w:val="22"/>
        </w:rPr>
        <w:t xml:space="preserve">: </w:t>
      </w:r>
      <w:hyperlink r:id="rId9" w:history="1">
        <w:r w:rsidR="004B74C3" w:rsidRPr="006E7F8A">
          <w:rPr>
            <w:rStyle w:val="Hyperlink"/>
            <w:rFonts w:ascii="Times New Roman" w:hAnsi="Times New Roman"/>
            <w:szCs w:val="22"/>
          </w:rPr>
          <w:t>https://github.com/Sowjanya69</w:t>
        </w:r>
      </w:hyperlink>
    </w:p>
    <w:p w14:paraId="5EB140CC" w14:textId="77777777" w:rsidR="00CC2D4F" w:rsidRPr="006E7F8A" w:rsidRDefault="00CC2D4F">
      <w:pPr>
        <w:pStyle w:val="SectionTitle"/>
        <w:jc w:val="both"/>
        <w:rPr>
          <w:rFonts w:ascii="Times New Roman" w:hAnsi="Times New Roman"/>
          <w:sz w:val="22"/>
          <w:szCs w:val="22"/>
        </w:rPr>
      </w:pPr>
      <w:r w:rsidRPr="006E7F8A">
        <w:rPr>
          <w:rFonts w:ascii="Times New Roman" w:hAnsi="Times New Roman"/>
          <w:b/>
          <w:sz w:val="22"/>
          <w:szCs w:val="22"/>
        </w:rPr>
        <w:t>SUMMARY</w:t>
      </w:r>
    </w:p>
    <w:p w14:paraId="510FA820" w14:textId="26419E88" w:rsidR="00CC2D4F" w:rsidRPr="00940BF8" w:rsidRDefault="00963769" w:rsidP="00940BF8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Self-</w:t>
      </w:r>
      <w:r w:rsidR="00286DCC">
        <w:rPr>
          <w:rFonts w:ascii="Times New Roman" w:hAnsi="Times New Roman"/>
          <w:spacing w:val="-1"/>
          <w:w w:val="105"/>
          <w:sz w:val="20"/>
          <w:szCs w:val="18"/>
        </w:rPr>
        <w:t>motivated</w:t>
      </w:r>
      <w:r w:rsidR="00B21E5A" w:rsidRPr="00940BF8">
        <w:rPr>
          <w:rFonts w:ascii="Times New Roman" w:hAnsi="Times New Roman"/>
          <w:spacing w:val="-1"/>
          <w:w w:val="105"/>
          <w:sz w:val="20"/>
          <w:szCs w:val="18"/>
        </w:rPr>
        <w:t xml:space="preserve">, </w:t>
      </w:r>
      <w:r w:rsidR="00A62ACD">
        <w:rPr>
          <w:rFonts w:ascii="Times New Roman" w:hAnsi="Times New Roman"/>
          <w:spacing w:val="-1"/>
          <w:w w:val="105"/>
          <w:sz w:val="20"/>
          <w:szCs w:val="18"/>
        </w:rPr>
        <w:t>continuous</w:t>
      </w:r>
      <w:r w:rsidR="00307FCA">
        <w:rPr>
          <w:rFonts w:ascii="Times New Roman" w:hAnsi="Times New Roman"/>
          <w:spacing w:val="-1"/>
          <w:w w:val="105"/>
          <w:sz w:val="20"/>
          <w:szCs w:val="18"/>
        </w:rPr>
        <w:t xml:space="preserve"> </w:t>
      </w:r>
      <w:r w:rsidR="00A62ACD">
        <w:rPr>
          <w:rFonts w:ascii="Times New Roman" w:hAnsi="Times New Roman"/>
          <w:spacing w:val="-1"/>
          <w:w w:val="105"/>
          <w:sz w:val="20"/>
          <w:szCs w:val="18"/>
        </w:rPr>
        <w:t>learning</w:t>
      </w:r>
      <w:r w:rsidR="007F3DCC">
        <w:rPr>
          <w:rFonts w:ascii="Times New Roman" w:hAnsi="Times New Roman"/>
          <w:spacing w:val="-1"/>
          <w:w w:val="105"/>
          <w:sz w:val="20"/>
          <w:szCs w:val="18"/>
        </w:rPr>
        <w:t xml:space="preserve"> </w:t>
      </w:r>
      <w:r w:rsidR="00F31B54" w:rsidRPr="00940BF8">
        <w:rPr>
          <w:rFonts w:ascii="Times New Roman" w:hAnsi="Times New Roman"/>
          <w:spacing w:val="-1"/>
          <w:w w:val="105"/>
          <w:sz w:val="20"/>
          <w:szCs w:val="18"/>
        </w:rPr>
        <w:t>mindset</w:t>
      </w:r>
      <w:r w:rsidR="00504338">
        <w:rPr>
          <w:rFonts w:ascii="Times New Roman" w:hAnsi="Times New Roman"/>
          <w:spacing w:val="-1"/>
          <w:w w:val="105"/>
          <w:sz w:val="20"/>
          <w:szCs w:val="18"/>
        </w:rPr>
        <w:t>,</w:t>
      </w:r>
      <w:r w:rsidR="003E0DC6" w:rsidRPr="00940BF8">
        <w:rPr>
          <w:rFonts w:ascii="Times New Roman" w:hAnsi="Times New Roman"/>
          <w:spacing w:val="-1"/>
          <w:w w:val="105"/>
          <w:sz w:val="20"/>
          <w:szCs w:val="18"/>
        </w:rPr>
        <w:t xml:space="preserve"> </w:t>
      </w:r>
      <w:r w:rsidR="00C1397A">
        <w:rPr>
          <w:rFonts w:ascii="Times New Roman" w:hAnsi="Times New Roman"/>
          <w:spacing w:val="-1"/>
          <w:w w:val="105"/>
          <w:sz w:val="20"/>
          <w:szCs w:val="18"/>
        </w:rPr>
        <w:t xml:space="preserve">and </w:t>
      </w:r>
      <w:r w:rsidR="00C204F6">
        <w:rPr>
          <w:rFonts w:ascii="Times New Roman" w:hAnsi="Times New Roman"/>
          <w:spacing w:val="-1"/>
          <w:w w:val="105"/>
          <w:sz w:val="20"/>
          <w:szCs w:val="18"/>
        </w:rPr>
        <w:t xml:space="preserve">fast-paced environment </w:t>
      </w:r>
      <w:r w:rsidR="003E0DC6" w:rsidRPr="00940BF8">
        <w:rPr>
          <w:rFonts w:ascii="Times New Roman" w:hAnsi="Times New Roman"/>
          <w:spacing w:val="-1"/>
          <w:w w:val="105"/>
          <w:sz w:val="20"/>
          <w:szCs w:val="18"/>
        </w:rPr>
        <w:t>international master's student in Data Analysis for Business Intelligence with a strong academic background</w:t>
      </w:r>
      <w:r w:rsidR="003B4A75" w:rsidRPr="00940BF8">
        <w:rPr>
          <w:rFonts w:ascii="Times New Roman" w:hAnsi="Times New Roman"/>
          <w:spacing w:val="-1"/>
          <w:w w:val="105"/>
          <w:sz w:val="20"/>
          <w:szCs w:val="18"/>
        </w:rPr>
        <w:t>,</w:t>
      </w:r>
      <w:r w:rsidR="00771283">
        <w:rPr>
          <w:rFonts w:ascii="Times New Roman" w:hAnsi="Times New Roman"/>
          <w:spacing w:val="-1"/>
          <w:w w:val="105"/>
          <w:sz w:val="20"/>
          <w:szCs w:val="18"/>
        </w:rPr>
        <w:t xml:space="preserve"> excellent</w:t>
      </w:r>
      <w:r w:rsidR="003B4A75" w:rsidRPr="00940BF8">
        <w:rPr>
          <w:rFonts w:ascii="Times New Roman" w:hAnsi="Times New Roman"/>
          <w:spacing w:val="-1"/>
          <w:w w:val="105"/>
          <w:sz w:val="20"/>
          <w:szCs w:val="18"/>
        </w:rPr>
        <w:t xml:space="preserve"> </w:t>
      </w:r>
      <w:r w:rsidR="00771283" w:rsidRPr="00940BF8">
        <w:rPr>
          <w:rFonts w:ascii="Times New Roman" w:hAnsi="Times New Roman"/>
          <w:spacing w:val="-1"/>
          <w:w w:val="105"/>
          <w:sz w:val="20"/>
          <w:szCs w:val="18"/>
        </w:rPr>
        <w:t>numeri</w:t>
      </w:r>
      <w:r w:rsidR="00771283">
        <w:rPr>
          <w:rFonts w:ascii="Times New Roman" w:hAnsi="Times New Roman"/>
          <w:spacing w:val="-1"/>
          <w:w w:val="105"/>
          <w:sz w:val="20"/>
          <w:szCs w:val="18"/>
        </w:rPr>
        <w:t xml:space="preserve">cal </w:t>
      </w:r>
      <w:r w:rsidR="003B4A75" w:rsidRPr="00940BF8">
        <w:rPr>
          <w:rFonts w:ascii="Times New Roman" w:hAnsi="Times New Roman"/>
          <w:spacing w:val="-1"/>
          <w:w w:val="105"/>
          <w:sz w:val="20"/>
          <w:szCs w:val="18"/>
        </w:rPr>
        <w:t>skills</w:t>
      </w:r>
      <w:r w:rsidR="000325B2" w:rsidRPr="00940BF8">
        <w:rPr>
          <w:rFonts w:ascii="Times New Roman" w:hAnsi="Times New Roman"/>
          <w:spacing w:val="-1"/>
          <w:w w:val="105"/>
          <w:sz w:val="20"/>
          <w:szCs w:val="18"/>
        </w:rPr>
        <w:t>,</w:t>
      </w:r>
      <w:r w:rsidR="003E0DC6" w:rsidRPr="00940BF8">
        <w:rPr>
          <w:rFonts w:ascii="Times New Roman" w:hAnsi="Times New Roman"/>
          <w:spacing w:val="-1"/>
          <w:w w:val="105"/>
          <w:sz w:val="20"/>
          <w:szCs w:val="18"/>
        </w:rPr>
        <w:t xml:space="preserve"> and practical experience in data analysis and web development.</w:t>
      </w:r>
      <w:r w:rsidR="00FB4545" w:rsidRPr="00FB4545">
        <w:t xml:space="preserve"> </w:t>
      </w:r>
      <w:r w:rsidR="00FB4545" w:rsidRPr="00FB4545">
        <w:rPr>
          <w:rFonts w:ascii="Times New Roman" w:hAnsi="Times New Roman"/>
          <w:spacing w:val="-1"/>
          <w:w w:val="105"/>
          <w:sz w:val="20"/>
          <w:szCs w:val="18"/>
        </w:rPr>
        <w:t>Detail-oriented and able to lead complex projects with multiple stakeholders</w:t>
      </w:r>
      <w:r w:rsidR="003E0DC6" w:rsidRPr="00940BF8">
        <w:rPr>
          <w:rFonts w:ascii="Times New Roman" w:hAnsi="Times New Roman"/>
          <w:spacing w:val="-1"/>
          <w:w w:val="105"/>
          <w:sz w:val="20"/>
          <w:szCs w:val="18"/>
        </w:rPr>
        <w:t xml:space="preserve">, I am committed to leveraging data visualizations and predictive modeling techniques to provide valuable </w:t>
      </w:r>
      <w:r w:rsidR="003C231A">
        <w:rPr>
          <w:rFonts w:ascii="Times New Roman" w:hAnsi="Times New Roman"/>
          <w:spacing w:val="-1"/>
          <w:w w:val="105"/>
          <w:sz w:val="20"/>
          <w:szCs w:val="18"/>
        </w:rPr>
        <w:t>business insights</w:t>
      </w:r>
      <w:r w:rsidR="0041546E">
        <w:rPr>
          <w:rFonts w:ascii="Times New Roman" w:hAnsi="Times New Roman"/>
          <w:spacing w:val="-1"/>
          <w:w w:val="105"/>
          <w:sz w:val="20"/>
          <w:szCs w:val="18"/>
        </w:rPr>
        <w:t>. Good</w:t>
      </w:r>
      <w:r w:rsidR="00880CDB" w:rsidRPr="00940BF8">
        <w:rPr>
          <w:rFonts w:ascii="Times New Roman" w:hAnsi="Times New Roman"/>
          <w:spacing w:val="-1"/>
          <w:w w:val="105"/>
          <w:sz w:val="20"/>
          <w:szCs w:val="18"/>
        </w:rPr>
        <w:t xml:space="preserve"> knowledge of </w:t>
      </w:r>
      <w:r w:rsidR="00D508DC" w:rsidRPr="00940BF8">
        <w:rPr>
          <w:rFonts w:ascii="Times New Roman" w:hAnsi="Times New Roman"/>
          <w:spacing w:val="-1"/>
          <w:w w:val="105"/>
          <w:sz w:val="20"/>
          <w:szCs w:val="18"/>
        </w:rPr>
        <w:t>statistic</w:t>
      </w:r>
      <w:r w:rsidR="00116387">
        <w:rPr>
          <w:rFonts w:ascii="Times New Roman" w:hAnsi="Times New Roman"/>
          <w:spacing w:val="-1"/>
          <w:w w:val="105"/>
          <w:sz w:val="20"/>
          <w:szCs w:val="18"/>
        </w:rPr>
        <w:t>al</w:t>
      </w:r>
      <w:r w:rsidR="00D508DC" w:rsidRPr="00940BF8">
        <w:rPr>
          <w:rFonts w:ascii="Times New Roman" w:hAnsi="Times New Roman"/>
          <w:spacing w:val="-1"/>
          <w:w w:val="105"/>
          <w:sz w:val="20"/>
          <w:szCs w:val="18"/>
        </w:rPr>
        <w:t xml:space="preserve"> </w:t>
      </w:r>
      <w:r w:rsidR="002C543C">
        <w:rPr>
          <w:rFonts w:ascii="Times New Roman" w:hAnsi="Times New Roman"/>
          <w:spacing w:val="-1"/>
          <w:w w:val="105"/>
          <w:sz w:val="20"/>
          <w:szCs w:val="18"/>
        </w:rPr>
        <w:t>met</w:t>
      </w:r>
      <w:r w:rsidR="00116387">
        <w:rPr>
          <w:rFonts w:ascii="Times New Roman" w:hAnsi="Times New Roman"/>
          <w:spacing w:val="-1"/>
          <w:w w:val="105"/>
          <w:sz w:val="20"/>
          <w:szCs w:val="18"/>
        </w:rPr>
        <w:t>hods</w:t>
      </w:r>
      <w:r w:rsidR="0041546E">
        <w:rPr>
          <w:rFonts w:ascii="Times New Roman" w:hAnsi="Times New Roman"/>
          <w:spacing w:val="-1"/>
          <w:w w:val="105"/>
          <w:sz w:val="20"/>
          <w:szCs w:val="18"/>
        </w:rPr>
        <w:t>,</w:t>
      </w:r>
      <w:r w:rsidR="00D243F2">
        <w:rPr>
          <w:rFonts w:ascii="Times New Roman" w:hAnsi="Times New Roman"/>
          <w:spacing w:val="-1"/>
          <w:w w:val="105"/>
          <w:sz w:val="20"/>
          <w:szCs w:val="18"/>
        </w:rPr>
        <w:t xml:space="preserve"> strong</w:t>
      </w:r>
      <w:r w:rsidR="00286DCC">
        <w:rPr>
          <w:rFonts w:ascii="Times New Roman" w:hAnsi="Times New Roman"/>
          <w:spacing w:val="-1"/>
          <w:w w:val="105"/>
          <w:sz w:val="20"/>
          <w:szCs w:val="18"/>
        </w:rPr>
        <w:t xml:space="preserve"> analytical and</w:t>
      </w:r>
      <w:r w:rsidR="00D508DC" w:rsidRPr="00940BF8">
        <w:rPr>
          <w:rFonts w:ascii="Times New Roman" w:hAnsi="Times New Roman"/>
          <w:spacing w:val="-1"/>
          <w:w w:val="105"/>
          <w:sz w:val="20"/>
          <w:szCs w:val="18"/>
        </w:rPr>
        <w:t xml:space="preserve"> </w:t>
      </w:r>
      <w:r w:rsidR="0079041D">
        <w:rPr>
          <w:rFonts w:ascii="Times New Roman" w:hAnsi="Times New Roman"/>
          <w:spacing w:val="-1"/>
          <w:w w:val="105"/>
          <w:sz w:val="20"/>
          <w:szCs w:val="18"/>
        </w:rPr>
        <w:t xml:space="preserve">problem-solving </w:t>
      </w:r>
      <w:r w:rsidR="00286DCC">
        <w:rPr>
          <w:rFonts w:ascii="Times New Roman" w:hAnsi="Times New Roman"/>
          <w:spacing w:val="-1"/>
          <w:w w:val="105"/>
          <w:sz w:val="20"/>
          <w:szCs w:val="18"/>
        </w:rPr>
        <w:t>skills</w:t>
      </w:r>
      <w:r w:rsidR="00EF47F8">
        <w:rPr>
          <w:rFonts w:ascii="Times New Roman" w:hAnsi="Times New Roman"/>
          <w:spacing w:val="-1"/>
          <w:w w:val="105"/>
          <w:sz w:val="20"/>
          <w:szCs w:val="18"/>
        </w:rPr>
        <w:t>,</w:t>
      </w:r>
      <w:r w:rsidR="0041546E">
        <w:rPr>
          <w:rFonts w:ascii="Times New Roman" w:hAnsi="Times New Roman"/>
          <w:spacing w:val="-1"/>
          <w:w w:val="105"/>
          <w:sz w:val="20"/>
          <w:szCs w:val="18"/>
        </w:rPr>
        <w:t xml:space="preserve"> and troubleshooting skills</w:t>
      </w:r>
      <w:r w:rsidR="00880CDB" w:rsidRPr="00940BF8">
        <w:rPr>
          <w:rFonts w:ascii="Times New Roman" w:hAnsi="Times New Roman"/>
          <w:spacing w:val="-1"/>
          <w:w w:val="105"/>
          <w:sz w:val="20"/>
          <w:szCs w:val="18"/>
        </w:rPr>
        <w:t>. I</w:t>
      </w:r>
      <w:r w:rsidR="003E0DC6" w:rsidRPr="00940BF8">
        <w:rPr>
          <w:rFonts w:ascii="Times New Roman" w:hAnsi="Times New Roman"/>
          <w:spacing w:val="-1"/>
          <w:w w:val="105"/>
          <w:sz w:val="20"/>
          <w:szCs w:val="18"/>
        </w:rPr>
        <w:t xml:space="preserve"> am eager to apply my knowledge and </w:t>
      </w:r>
      <w:r w:rsidR="00882897">
        <w:rPr>
          <w:rFonts w:ascii="Times New Roman" w:hAnsi="Times New Roman"/>
          <w:spacing w:val="-1"/>
          <w:w w:val="105"/>
          <w:sz w:val="20"/>
          <w:szCs w:val="18"/>
        </w:rPr>
        <w:t>logical</w:t>
      </w:r>
      <w:r w:rsidR="006C3F63" w:rsidRPr="00940BF8">
        <w:rPr>
          <w:rFonts w:ascii="Times New Roman" w:hAnsi="Times New Roman"/>
          <w:spacing w:val="-1"/>
          <w:w w:val="105"/>
          <w:sz w:val="20"/>
          <w:szCs w:val="18"/>
        </w:rPr>
        <w:t xml:space="preserve"> </w:t>
      </w:r>
      <w:r w:rsidR="002E15E2">
        <w:rPr>
          <w:rFonts w:ascii="Times New Roman" w:hAnsi="Times New Roman"/>
          <w:spacing w:val="-1"/>
          <w:w w:val="105"/>
          <w:sz w:val="20"/>
          <w:szCs w:val="18"/>
        </w:rPr>
        <w:t>thinking</w:t>
      </w:r>
      <w:r w:rsidR="003E0DC6" w:rsidRPr="00940BF8">
        <w:rPr>
          <w:rFonts w:ascii="Times New Roman" w:hAnsi="Times New Roman"/>
          <w:spacing w:val="-1"/>
          <w:w w:val="105"/>
          <w:sz w:val="20"/>
          <w:szCs w:val="18"/>
        </w:rPr>
        <w:t xml:space="preserve"> to tackle real-world challenges</w:t>
      </w:r>
      <w:r w:rsidR="00EA7813" w:rsidRPr="00940BF8">
        <w:rPr>
          <w:rFonts w:ascii="Times New Roman" w:hAnsi="Times New Roman"/>
          <w:spacing w:val="-1"/>
          <w:w w:val="105"/>
          <w:sz w:val="20"/>
          <w:szCs w:val="18"/>
        </w:rPr>
        <w:t>, and complex methodologies</w:t>
      </w:r>
      <w:r w:rsidR="003E0DC6" w:rsidRPr="00940BF8">
        <w:rPr>
          <w:rFonts w:ascii="Times New Roman" w:hAnsi="Times New Roman"/>
          <w:spacing w:val="-1"/>
          <w:w w:val="105"/>
          <w:sz w:val="20"/>
          <w:szCs w:val="18"/>
        </w:rPr>
        <w:t xml:space="preserve"> involving large-scale data analysis</w:t>
      </w:r>
      <w:r w:rsidR="00504338">
        <w:t xml:space="preserve">. </w:t>
      </w:r>
      <w:r w:rsidR="00286DCC">
        <w:rPr>
          <w:rFonts w:ascii="Times New Roman" w:hAnsi="Times New Roman"/>
          <w:sz w:val="20"/>
          <w:szCs w:val="18"/>
        </w:rPr>
        <w:t>A</w:t>
      </w:r>
      <w:r w:rsidR="00286DCC" w:rsidRPr="00286DCC">
        <w:rPr>
          <w:rFonts w:ascii="Times New Roman" w:hAnsi="Times New Roman"/>
          <w:sz w:val="20"/>
          <w:szCs w:val="18"/>
        </w:rPr>
        <w:t>ble to work independently as well as in a team</w:t>
      </w:r>
      <w:r w:rsidR="00AB34CE" w:rsidRPr="00AB34CE">
        <w:t xml:space="preserve">. </w:t>
      </w:r>
      <w:r w:rsidR="00286DCC">
        <w:rPr>
          <w:rFonts w:ascii="Times New Roman" w:hAnsi="Times New Roman"/>
          <w:spacing w:val="-1"/>
          <w:w w:val="105"/>
          <w:sz w:val="20"/>
          <w:szCs w:val="18"/>
        </w:rPr>
        <w:t>A</w:t>
      </w:r>
      <w:r w:rsidR="00286DCC" w:rsidRPr="00286DCC">
        <w:rPr>
          <w:rFonts w:ascii="Times New Roman" w:hAnsi="Times New Roman"/>
          <w:spacing w:val="-1"/>
          <w:w w:val="105"/>
          <w:sz w:val="20"/>
          <w:szCs w:val="18"/>
        </w:rPr>
        <w:t>bility to multitask and prioritize tasks effectively</w:t>
      </w:r>
      <w:r w:rsidR="003C231A" w:rsidRPr="003C231A">
        <w:rPr>
          <w:rFonts w:ascii="Times New Roman" w:hAnsi="Times New Roman"/>
          <w:spacing w:val="-1"/>
          <w:w w:val="105"/>
          <w:sz w:val="20"/>
          <w:szCs w:val="18"/>
        </w:rPr>
        <w:t>.</w:t>
      </w:r>
      <w:r w:rsidR="00504338">
        <w:rPr>
          <w:rFonts w:ascii="Times New Roman" w:hAnsi="Times New Roman"/>
          <w:spacing w:val="-1"/>
          <w:w w:val="105"/>
          <w:sz w:val="20"/>
          <w:szCs w:val="18"/>
        </w:rPr>
        <w:t xml:space="preserve"> </w:t>
      </w:r>
      <w:r w:rsidR="00771283" w:rsidRPr="00771283">
        <w:rPr>
          <w:rFonts w:ascii="Times New Roman" w:hAnsi="Times New Roman"/>
          <w:spacing w:val="-1"/>
          <w:w w:val="105"/>
          <w:sz w:val="20"/>
          <w:szCs w:val="18"/>
        </w:rPr>
        <w:t>Ability to communicate with the wider business at all level</w:t>
      </w:r>
      <w:r w:rsidR="0095005D" w:rsidRPr="0095005D">
        <w:rPr>
          <w:rFonts w:ascii="Times New Roman" w:hAnsi="Times New Roman"/>
          <w:spacing w:val="-1"/>
          <w:w w:val="105"/>
          <w:sz w:val="20"/>
          <w:szCs w:val="18"/>
        </w:rPr>
        <w:t>s.</w:t>
      </w:r>
    </w:p>
    <w:p w14:paraId="0462E6FF" w14:textId="77777777" w:rsidR="00940BF8" w:rsidRPr="006E7F8A" w:rsidRDefault="00940BF8" w:rsidP="00940BF8">
      <w:pPr>
        <w:pStyle w:val="SectionTitle"/>
        <w:rPr>
          <w:rFonts w:ascii="Times New Roman" w:hAnsi="Times New Roman"/>
          <w:b/>
          <w:sz w:val="22"/>
          <w:szCs w:val="22"/>
        </w:rPr>
      </w:pPr>
      <w:bookmarkStart w:id="0" w:name="_Hlk137661094"/>
      <w:r w:rsidRPr="006E7F8A">
        <w:rPr>
          <w:rFonts w:ascii="Times New Roman" w:hAnsi="Times New Roman"/>
          <w:b/>
          <w:bCs/>
          <w:sz w:val="22"/>
          <w:szCs w:val="22"/>
        </w:rPr>
        <w:t>work experience</w:t>
      </w:r>
    </w:p>
    <w:p w14:paraId="0123705F" w14:textId="459D720A" w:rsidR="005A592F" w:rsidRDefault="005A592F" w:rsidP="005A592F">
      <w:pPr>
        <w:spacing w:line="276" w:lineRule="auto"/>
        <w:jc w:val="left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Data Analyst, The Systems Thinking &amp; Engineering Company Ltd- Internship (</w:t>
      </w:r>
      <w:proofErr w:type="gramStart"/>
      <w:r>
        <w:rPr>
          <w:rFonts w:ascii="Times New Roman" w:hAnsi="Times New Roman"/>
          <w:b/>
          <w:szCs w:val="22"/>
        </w:rPr>
        <w:t xml:space="preserve">UK)   </w:t>
      </w:r>
      <w:proofErr w:type="gramEnd"/>
      <w:r>
        <w:rPr>
          <w:rFonts w:ascii="Times New Roman" w:hAnsi="Times New Roman"/>
          <w:b/>
          <w:szCs w:val="22"/>
        </w:rPr>
        <w:t xml:space="preserve">   Feb 2023-May 2023</w:t>
      </w:r>
    </w:p>
    <w:p w14:paraId="6CBFDE87" w14:textId="754D2795" w:rsidR="005A592F" w:rsidRPr="00376EFC" w:rsidRDefault="002B10BA" w:rsidP="008B1EF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/>
          <w:bCs/>
          <w:sz w:val="20"/>
        </w:rPr>
      </w:pPr>
      <w:r w:rsidRPr="00376EFC">
        <w:rPr>
          <w:rFonts w:ascii="Times New Roman" w:hAnsi="Times New Roman"/>
          <w:bCs/>
          <w:sz w:val="20"/>
        </w:rPr>
        <w:t xml:space="preserve">Used NLP techniques and </w:t>
      </w:r>
      <w:proofErr w:type="spellStart"/>
      <w:r w:rsidRPr="00376EFC">
        <w:rPr>
          <w:rFonts w:ascii="Times New Roman" w:hAnsi="Times New Roman"/>
          <w:bCs/>
          <w:sz w:val="20"/>
        </w:rPr>
        <w:t>scispaCy</w:t>
      </w:r>
      <w:proofErr w:type="spellEnd"/>
      <w:r w:rsidRPr="00376EFC">
        <w:rPr>
          <w:rFonts w:ascii="Times New Roman" w:hAnsi="Times New Roman"/>
          <w:bCs/>
          <w:sz w:val="20"/>
        </w:rPr>
        <w:t xml:space="preserve"> models in Python to clean and process large datasets.</w:t>
      </w:r>
    </w:p>
    <w:p w14:paraId="607F20C4" w14:textId="0BD5A006" w:rsidR="002B10BA" w:rsidRPr="00376EFC" w:rsidRDefault="002B10BA" w:rsidP="008B1EF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/>
          <w:bCs/>
          <w:sz w:val="20"/>
        </w:rPr>
      </w:pPr>
      <w:r w:rsidRPr="00376EFC">
        <w:rPr>
          <w:rFonts w:ascii="Times New Roman" w:hAnsi="Times New Roman"/>
          <w:bCs/>
          <w:sz w:val="20"/>
        </w:rPr>
        <w:t xml:space="preserve">Worked on </w:t>
      </w:r>
      <w:r w:rsidR="00CB6466">
        <w:rPr>
          <w:rFonts w:ascii="Times New Roman" w:hAnsi="Times New Roman"/>
          <w:bCs/>
          <w:sz w:val="20"/>
        </w:rPr>
        <w:t>implementing</w:t>
      </w:r>
      <w:r w:rsidRPr="00376EFC">
        <w:rPr>
          <w:rFonts w:ascii="Times New Roman" w:hAnsi="Times New Roman"/>
          <w:bCs/>
          <w:sz w:val="20"/>
        </w:rPr>
        <w:t xml:space="preserve"> data analysis models which led to a significant 5% increase in accuracy</w:t>
      </w:r>
      <w:r w:rsidR="00CB2C0B" w:rsidRPr="00376EFC">
        <w:rPr>
          <w:rFonts w:ascii="Times New Roman" w:hAnsi="Times New Roman"/>
          <w:bCs/>
          <w:sz w:val="20"/>
        </w:rPr>
        <w:t>. Gained experience in project management, data handling, and documentation.</w:t>
      </w:r>
    </w:p>
    <w:p w14:paraId="3E05885D" w14:textId="5C0952F7" w:rsidR="00CB2C0B" w:rsidRPr="00376EFC" w:rsidRDefault="00CB2C0B" w:rsidP="008B1EF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/>
          <w:bCs/>
          <w:sz w:val="20"/>
        </w:rPr>
      </w:pPr>
      <w:r w:rsidRPr="00376EFC">
        <w:rPr>
          <w:rFonts w:ascii="Times New Roman" w:hAnsi="Times New Roman"/>
          <w:bCs/>
          <w:sz w:val="20"/>
        </w:rPr>
        <w:t xml:space="preserve">Developed a Power BI dashboard to visualize and present data analysis findings effectively </w:t>
      </w:r>
      <w:r w:rsidRPr="00376EFC">
        <w:rPr>
          <w:rFonts w:ascii="Times New Roman" w:hAnsi="Times New Roman"/>
          <w:bCs/>
          <w:sz w:val="20"/>
        </w:rPr>
        <w:t>visualize and present data analysis findings, allowing veterinary professionals to access and search for information about individual cases.</w:t>
      </w:r>
    </w:p>
    <w:p w14:paraId="2DDC8ECE" w14:textId="79FE265C" w:rsidR="00CB2C0B" w:rsidRPr="00376EFC" w:rsidRDefault="00CB2C0B" w:rsidP="008B1EF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/>
          <w:bCs/>
          <w:sz w:val="20"/>
        </w:rPr>
      </w:pPr>
      <w:r w:rsidRPr="00376EFC">
        <w:rPr>
          <w:rFonts w:ascii="Times New Roman" w:hAnsi="Times New Roman"/>
          <w:bCs/>
          <w:sz w:val="20"/>
        </w:rPr>
        <w:t>Collaborated with diverse teams, actively engaged with stakeholders, and communicated with them to understand whether project requirements and objectives were met.</w:t>
      </w:r>
    </w:p>
    <w:p w14:paraId="614481A0" w14:textId="34216B70" w:rsidR="00940BF8" w:rsidRPr="006E7F8A" w:rsidRDefault="00286DCC" w:rsidP="00940BF8">
      <w:pPr>
        <w:spacing w:line="276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Data</w:t>
      </w:r>
      <w:r w:rsidR="00940BF8" w:rsidRPr="006E7F8A">
        <w:rPr>
          <w:rFonts w:ascii="Times New Roman" w:hAnsi="Times New Roman"/>
          <w:b/>
          <w:szCs w:val="22"/>
        </w:rPr>
        <w:t xml:space="preserve"> Analyst, Cognizant Technology Solutions (Chennai, India)</w:t>
      </w:r>
      <w:r w:rsidR="00940BF8" w:rsidRPr="006E7F8A">
        <w:rPr>
          <w:rFonts w:ascii="Times New Roman" w:hAnsi="Times New Roman"/>
          <w:szCs w:val="22"/>
        </w:rPr>
        <w:t xml:space="preserve"> </w:t>
      </w:r>
      <w:r w:rsidR="00940BF8" w:rsidRPr="006E7F8A">
        <w:rPr>
          <w:rFonts w:ascii="Times New Roman" w:hAnsi="Times New Roman"/>
          <w:szCs w:val="22"/>
        </w:rPr>
        <w:tab/>
      </w:r>
      <w:r w:rsidR="007C1849">
        <w:rPr>
          <w:rFonts w:ascii="Times New Roman" w:hAnsi="Times New Roman"/>
          <w:szCs w:val="22"/>
        </w:rPr>
        <w:tab/>
        <w:t xml:space="preserve">    </w:t>
      </w:r>
      <w:r w:rsidR="00D05775">
        <w:rPr>
          <w:rFonts w:ascii="Times New Roman" w:hAnsi="Times New Roman"/>
          <w:szCs w:val="22"/>
        </w:rPr>
        <w:t xml:space="preserve">             </w:t>
      </w:r>
      <w:r w:rsidR="007C1849">
        <w:rPr>
          <w:rFonts w:ascii="Times New Roman" w:hAnsi="Times New Roman"/>
          <w:b/>
          <w:szCs w:val="22"/>
        </w:rPr>
        <w:t>Apr</w:t>
      </w:r>
      <w:r w:rsidR="007C1849" w:rsidRPr="006E7F8A">
        <w:rPr>
          <w:rFonts w:ascii="Times New Roman" w:hAnsi="Times New Roman"/>
          <w:b/>
          <w:szCs w:val="22"/>
        </w:rPr>
        <w:t xml:space="preserve"> 20</w:t>
      </w:r>
      <w:r w:rsidR="00A8531C">
        <w:rPr>
          <w:rFonts w:ascii="Times New Roman" w:hAnsi="Times New Roman"/>
          <w:b/>
          <w:szCs w:val="22"/>
        </w:rPr>
        <w:t>19</w:t>
      </w:r>
      <w:r w:rsidR="007C1849" w:rsidRPr="006E7F8A">
        <w:rPr>
          <w:rFonts w:ascii="Times New Roman" w:hAnsi="Times New Roman"/>
          <w:b/>
          <w:szCs w:val="22"/>
        </w:rPr>
        <w:t xml:space="preserve"> – </w:t>
      </w:r>
      <w:r w:rsidR="007C1849">
        <w:rPr>
          <w:rFonts w:ascii="Times New Roman" w:hAnsi="Times New Roman"/>
          <w:b/>
          <w:szCs w:val="22"/>
        </w:rPr>
        <w:t>Dec</w:t>
      </w:r>
      <w:r w:rsidR="007C1849" w:rsidRPr="006E7F8A">
        <w:rPr>
          <w:rFonts w:ascii="Times New Roman" w:hAnsi="Times New Roman"/>
          <w:b/>
          <w:szCs w:val="22"/>
        </w:rPr>
        <w:t xml:space="preserve"> 202</w:t>
      </w:r>
      <w:r w:rsidR="007C1849">
        <w:rPr>
          <w:rFonts w:ascii="Times New Roman" w:hAnsi="Times New Roman"/>
          <w:b/>
          <w:szCs w:val="22"/>
        </w:rPr>
        <w:t>1</w:t>
      </w:r>
    </w:p>
    <w:bookmarkEnd w:id="0"/>
    <w:p w14:paraId="3CF6CBC2" w14:textId="30AD980F" w:rsidR="00EF47F8" w:rsidRPr="00116387" w:rsidRDefault="00A43895" w:rsidP="00EA4983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/>
          <w:sz w:val="20"/>
          <w:szCs w:val="18"/>
        </w:rPr>
      </w:pPr>
      <w:r w:rsidRPr="00116387">
        <w:rPr>
          <w:rFonts w:ascii="Times New Roman" w:hAnsi="Times New Roman"/>
          <w:sz w:val="20"/>
          <w:szCs w:val="18"/>
        </w:rPr>
        <w:t xml:space="preserve">Experience </w:t>
      </w:r>
      <w:r w:rsidR="00322C11">
        <w:rPr>
          <w:rFonts w:ascii="Times New Roman" w:hAnsi="Times New Roman"/>
          <w:sz w:val="20"/>
          <w:szCs w:val="18"/>
        </w:rPr>
        <w:t>performing</w:t>
      </w:r>
      <w:r w:rsidR="00940BF8" w:rsidRPr="00116387">
        <w:rPr>
          <w:rFonts w:ascii="Times New Roman" w:hAnsi="Times New Roman"/>
          <w:sz w:val="20"/>
          <w:szCs w:val="18"/>
        </w:rPr>
        <w:t xml:space="preserve"> </w:t>
      </w:r>
      <w:r w:rsidR="00C677AD" w:rsidRPr="00116387">
        <w:rPr>
          <w:rFonts w:ascii="Times New Roman" w:hAnsi="Times New Roman"/>
          <w:sz w:val="20"/>
          <w:szCs w:val="18"/>
        </w:rPr>
        <w:t xml:space="preserve">effective data </w:t>
      </w:r>
      <w:r w:rsidR="00286DCC">
        <w:rPr>
          <w:rFonts w:ascii="Times New Roman" w:hAnsi="Times New Roman"/>
          <w:sz w:val="20"/>
          <w:szCs w:val="18"/>
        </w:rPr>
        <w:t>analysis</w:t>
      </w:r>
      <w:r w:rsidR="00C677AD" w:rsidRPr="00116387">
        <w:rPr>
          <w:rFonts w:ascii="Times New Roman" w:hAnsi="Times New Roman"/>
          <w:sz w:val="20"/>
          <w:szCs w:val="18"/>
        </w:rPr>
        <w:t xml:space="preserve">, </w:t>
      </w:r>
      <w:r w:rsidR="00940BF8" w:rsidRPr="00116387">
        <w:rPr>
          <w:rFonts w:ascii="Times New Roman" w:hAnsi="Times New Roman"/>
          <w:sz w:val="20"/>
          <w:szCs w:val="18"/>
        </w:rPr>
        <w:t xml:space="preserve">cleansing, retrieval, </w:t>
      </w:r>
      <w:r w:rsidR="00286DCC">
        <w:rPr>
          <w:rFonts w:ascii="Times New Roman" w:hAnsi="Times New Roman"/>
          <w:sz w:val="20"/>
          <w:szCs w:val="18"/>
        </w:rPr>
        <w:t>interpretation</w:t>
      </w:r>
      <w:r w:rsidR="00940BF8" w:rsidRPr="00116387">
        <w:rPr>
          <w:rFonts w:ascii="Times New Roman" w:hAnsi="Times New Roman"/>
          <w:sz w:val="20"/>
          <w:szCs w:val="18"/>
        </w:rPr>
        <w:t xml:space="preserve">, and effective visualization using Python (pandas, </w:t>
      </w:r>
      <w:proofErr w:type="spellStart"/>
      <w:r w:rsidR="00940BF8" w:rsidRPr="00116387">
        <w:rPr>
          <w:rFonts w:ascii="Times New Roman" w:hAnsi="Times New Roman"/>
          <w:sz w:val="20"/>
          <w:szCs w:val="18"/>
        </w:rPr>
        <w:t>numpy</w:t>
      </w:r>
      <w:proofErr w:type="spellEnd"/>
      <w:r w:rsidR="00940BF8" w:rsidRPr="00116387">
        <w:rPr>
          <w:rFonts w:ascii="Times New Roman" w:hAnsi="Times New Roman"/>
          <w:sz w:val="20"/>
          <w:szCs w:val="18"/>
        </w:rPr>
        <w:t xml:space="preserve">, matplotlib) and R programming. </w:t>
      </w:r>
      <w:r w:rsidR="00286DCC">
        <w:rPr>
          <w:rFonts w:ascii="Times New Roman" w:hAnsi="Times New Roman"/>
          <w:sz w:val="20"/>
          <w:szCs w:val="18"/>
        </w:rPr>
        <w:t>Experience in using large datasets to extract insights</w:t>
      </w:r>
      <w:r w:rsidR="00940BF8" w:rsidRPr="00116387">
        <w:rPr>
          <w:rFonts w:ascii="Times New Roman" w:hAnsi="Times New Roman"/>
          <w:sz w:val="20"/>
          <w:szCs w:val="18"/>
        </w:rPr>
        <w:t>.</w:t>
      </w:r>
      <w:r w:rsidR="00EF47F8" w:rsidRPr="00116387">
        <w:rPr>
          <w:rFonts w:ascii="Times New Roman" w:hAnsi="Times New Roman"/>
          <w:sz w:val="20"/>
          <w:szCs w:val="18"/>
        </w:rPr>
        <w:t xml:space="preserve"> </w:t>
      </w:r>
      <w:r w:rsidR="00A62ACD">
        <w:rPr>
          <w:rFonts w:ascii="Times New Roman" w:hAnsi="Times New Roman"/>
          <w:sz w:val="20"/>
          <w:szCs w:val="18"/>
        </w:rPr>
        <w:t xml:space="preserve">Able to analyze </w:t>
      </w:r>
      <w:r w:rsidR="00286DCC">
        <w:rPr>
          <w:rFonts w:ascii="Times New Roman" w:hAnsi="Times New Roman"/>
          <w:sz w:val="20"/>
          <w:szCs w:val="18"/>
        </w:rPr>
        <w:t xml:space="preserve">and interpret </w:t>
      </w:r>
      <w:r w:rsidR="00A62ACD">
        <w:rPr>
          <w:rFonts w:ascii="Times New Roman" w:hAnsi="Times New Roman"/>
          <w:sz w:val="20"/>
          <w:szCs w:val="18"/>
        </w:rPr>
        <w:t>complex business problems using data</w:t>
      </w:r>
      <w:r w:rsidR="00071EE3">
        <w:rPr>
          <w:rFonts w:ascii="Times New Roman" w:hAnsi="Times New Roman"/>
          <w:sz w:val="20"/>
          <w:szCs w:val="18"/>
        </w:rPr>
        <w:t>.</w:t>
      </w:r>
      <w:r w:rsidR="00286DCC">
        <w:rPr>
          <w:rFonts w:ascii="Times New Roman" w:hAnsi="Times New Roman"/>
          <w:sz w:val="20"/>
          <w:szCs w:val="18"/>
        </w:rPr>
        <w:t xml:space="preserve"> Experience with salesforce administration. </w:t>
      </w:r>
    </w:p>
    <w:p w14:paraId="24D5CCC2" w14:textId="1ED10A03" w:rsidR="00940BF8" w:rsidRDefault="00887601" w:rsidP="00C232C1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/>
          <w:sz w:val="20"/>
          <w:szCs w:val="18"/>
        </w:rPr>
      </w:pPr>
      <w:r w:rsidRPr="002A59FB">
        <w:rPr>
          <w:rFonts w:ascii="Times New Roman" w:hAnsi="Times New Roman"/>
          <w:sz w:val="20"/>
          <w:szCs w:val="18"/>
        </w:rPr>
        <w:t xml:space="preserve">Experience </w:t>
      </w:r>
      <w:r w:rsidR="009844B1">
        <w:rPr>
          <w:rFonts w:ascii="Times New Roman" w:hAnsi="Times New Roman"/>
          <w:sz w:val="20"/>
          <w:szCs w:val="18"/>
        </w:rPr>
        <w:t>using</w:t>
      </w:r>
      <w:r w:rsidR="00940BF8" w:rsidRPr="002A59FB">
        <w:rPr>
          <w:rFonts w:ascii="Times New Roman" w:hAnsi="Times New Roman"/>
          <w:sz w:val="20"/>
          <w:szCs w:val="18"/>
        </w:rPr>
        <w:t xml:space="preserve"> statistical techniques such as linear regression and generalized linear models to extract solutions from datasets</w:t>
      </w:r>
      <w:r w:rsidR="00E2564A" w:rsidRPr="00E2564A">
        <w:rPr>
          <w:rFonts w:ascii="Times New Roman" w:hAnsi="Times New Roman"/>
          <w:sz w:val="20"/>
          <w:szCs w:val="18"/>
        </w:rPr>
        <w:t xml:space="preserve">. </w:t>
      </w:r>
      <w:r w:rsidR="00A62ACD">
        <w:rPr>
          <w:rFonts w:ascii="Times New Roman" w:hAnsi="Times New Roman"/>
          <w:sz w:val="20"/>
          <w:szCs w:val="18"/>
        </w:rPr>
        <w:t>Able to work with cross-functional teams and also technical and non-technical stakeholders.</w:t>
      </w:r>
    </w:p>
    <w:p w14:paraId="3B26131A" w14:textId="5E4DB951" w:rsidR="009844B1" w:rsidRPr="009844B1" w:rsidRDefault="009844B1" w:rsidP="009844B1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/>
          <w:sz w:val="20"/>
          <w:szCs w:val="18"/>
        </w:rPr>
      </w:pPr>
      <w:r w:rsidRPr="009B592A">
        <w:rPr>
          <w:rFonts w:ascii="Times New Roman" w:hAnsi="Times New Roman"/>
          <w:sz w:val="20"/>
          <w:szCs w:val="18"/>
        </w:rPr>
        <w:t xml:space="preserve">Proficiently manipulated, transformed, and analyzed data using SQL. </w:t>
      </w:r>
      <w:r w:rsidR="00AB4313">
        <w:rPr>
          <w:rFonts w:ascii="Times New Roman" w:hAnsi="Times New Roman"/>
          <w:sz w:val="20"/>
          <w:szCs w:val="18"/>
        </w:rPr>
        <w:t xml:space="preserve">Strong SQL query writing skills, with Google </w:t>
      </w:r>
      <w:proofErr w:type="spellStart"/>
      <w:r w:rsidR="00AB4313">
        <w:rPr>
          <w:rFonts w:ascii="Times New Roman" w:hAnsi="Times New Roman"/>
          <w:sz w:val="20"/>
          <w:szCs w:val="18"/>
        </w:rPr>
        <w:t>BigQuery</w:t>
      </w:r>
      <w:proofErr w:type="spellEnd"/>
      <w:r w:rsidRPr="009B592A">
        <w:rPr>
          <w:rFonts w:ascii="Times New Roman" w:hAnsi="Times New Roman"/>
          <w:sz w:val="20"/>
          <w:szCs w:val="18"/>
        </w:rPr>
        <w:t xml:space="preserve">, for querying large datasets, and analysis. </w:t>
      </w:r>
      <w:r>
        <w:rPr>
          <w:rFonts w:ascii="Times New Roman" w:hAnsi="Times New Roman"/>
          <w:sz w:val="20"/>
          <w:szCs w:val="18"/>
        </w:rPr>
        <w:t>Experience with SQL for data manipulation</w:t>
      </w:r>
      <w:r w:rsidRPr="00322C11">
        <w:rPr>
          <w:rFonts w:ascii="Times New Roman" w:hAnsi="Times New Roman"/>
          <w:sz w:val="20"/>
          <w:szCs w:val="18"/>
        </w:rPr>
        <w:t xml:space="preserve">. Experience using GitHub. </w:t>
      </w:r>
      <w:r w:rsidR="00AB34CE" w:rsidRPr="00AB34CE">
        <w:rPr>
          <w:rFonts w:ascii="Times New Roman" w:hAnsi="Times New Roman"/>
          <w:sz w:val="20"/>
          <w:szCs w:val="18"/>
        </w:rPr>
        <w:t xml:space="preserve">Experience using Microsoft Azure </w:t>
      </w:r>
      <w:r w:rsidR="00AB34CE">
        <w:rPr>
          <w:rFonts w:ascii="Times New Roman" w:hAnsi="Times New Roman"/>
          <w:sz w:val="20"/>
          <w:szCs w:val="18"/>
        </w:rPr>
        <w:t>DevOps.</w:t>
      </w:r>
      <w:r w:rsidR="00CE3022">
        <w:rPr>
          <w:rFonts w:ascii="Times New Roman" w:hAnsi="Times New Roman"/>
          <w:sz w:val="20"/>
          <w:szCs w:val="18"/>
        </w:rPr>
        <w:t xml:space="preserve"> </w:t>
      </w:r>
      <w:r w:rsidR="00AB34CE">
        <w:rPr>
          <w:rFonts w:ascii="Times New Roman" w:hAnsi="Times New Roman"/>
          <w:sz w:val="20"/>
          <w:szCs w:val="18"/>
        </w:rPr>
        <w:t>K</w:t>
      </w:r>
      <w:r w:rsidR="00AB34CE" w:rsidRPr="00AB34CE">
        <w:rPr>
          <w:rFonts w:ascii="Times New Roman" w:hAnsi="Times New Roman"/>
          <w:sz w:val="20"/>
          <w:szCs w:val="18"/>
        </w:rPr>
        <w:t>nowledge of project management tools and techniques</w:t>
      </w:r>
      <w:r w:rsidR="00AB34CE">
        <w:rPr>
          <w:rFonts w:ascii="Times New Roman" w:hAnsi="Times New Roman"/>
          <w:sz w:val="20"/>
          <w:szCs w:val="18"/>
        </w:rPr>
        <w:t>.</w:t>
      </w:r>
    </w:p>
    <w:p w14:paraId="464331F5" w14:textId="143E44CF" w:rsidR="00322C11" w:rsidRPr="009844B1" w:rsidRDefault="00EA4983" w:rsidP="009844B1">
      <w:pPr>
        <w:numPr>
          <w:ilvl w:val="0"/>
          <w:numId w:val="17"/>
        </w:numPr>
        <w:suppressAutoHyphens w:val="0"/>
        <w:spacing w:after="42" w:line="276" w:lineRule="auto"/>
        <w:rPr>
          <w:rFonts w:ascii="Times New Roman" w:hAnsi="Times New Roman"/>
          <w:sz w:val="20"/>
        </w:rPr>
      </w:pPr>
      <w:r w:rsidRPr="00EA4983">
        <w:rPr>
          <w:rFonts w:ascii="Times New Roman" w:hAnsi="Times New Roman"/>
          <w:sz w:val="20"/>
        </w:rPr>
        <w:t>Good working knowledge of Power BI and its features</w:t>
      </w:r>
      <w:r>
        <w:rPr>
          <w:rFonts w:ascii="Times New Roman" w:hAnsi="Times New Roman"/>
          <w:sz w:val="20"/>
        </w:rPr>
        <w:t>,</w:t>
      </w:r>
      <w:r w:rsidRPr="00EA4983">
        <w:rPr>
          <w:rFonts w:ascii="Times New Roman" w:hAnsi="Times New Roman"/>
          <w:sz w:val="20"/>
        </w:rPr>
        <w:t xml:space="preserve"> and experience </w:t>
      </w:r>
      <w:r w:rsidR="00322C11">
        <w:rPr>
          <w:rFonts w:ascii="Times New Roman" w:hAnsi="Times New Roman"/>
          <w:sz w:val="20"/>
        </w:rPr>
        <w:t>in</w:t>
      </w:r>
      <w:r w:rsidR="008C7B76">
        <w:rPr>
          <w:rFonts w:ascii="Times New Roman" w:hAnsi="Times New Roman"/>
          <w:sz w:val="20"/>
        </w:rPr>
        <w:t xml:space="preserve"> creating dashboards and</w:t>
      </w:r>
      <w:r w:rsidR="00322C11">
        <w:rPr>
          <w:rFonts w:ascii="Times New Roman" w:hAnsi="Times New Roman"/>
          <w:sz w:val="20"/>
        </w:rPr>
        <w:t xml:space="preserve"> reports</w:t>
      </w:r>
      <w:r w:rsidRPr="00EA4983">
        <w:rPr>
          <w:rFonts w:ascii="Times New Roman" w:hAnsi="Times New Roman"/>
          <w:sz w:val="20"/>
        </w:rPr>
        <w:t>.</w:t>
      </w:r>
      <w:r w:rsidR="00322C11">
        <w:rPr>
          <w:rFonts w:ascii="Times New Roman" w:hAnsi="Times New Roman"/>
          <w:sz w:val="20"/>
        </w:rPr>
        <w:t xml:space="preserve"> </w:t>
      </w:r>
      <w:r w:rsidR="00322C11" w:rsidRPr="00322C11">
        <w:rPr>
          <w:rFonts w:ascii="Times New Roman" w:hAnsi="Times New Roman"/>
          <w:sz w:val="20"/>
          <w:szCs w:val="18"/>
        </w:rPr>
        <w:t>Experience in</w:t>
      </w:r>
      <w:r w:rsidR="00322C11">
        <w:rPr>
          <w:rFonts w:ascii="Times New Roman" w:hAnsi="Times New Roman"/>
          <w:sz w:val="20"/>
          <w:szCs w:val="18"/>
        </w:rPr>
        <w:t xml:space="preserve"> using</w:t>
      </w:r>
      <w:r w:rsidR="00322C11" w:rsidRPr="00322C11">
        <w:rPr>
          <w:rFonts w:ascii="Times New Roman" w:hAnsi="Times New Roman"/>
          <w:sz w:val="20"/>
          <w:szCs w:val="18"/>
        </w:rPr>
        <w:t xml:space="preserve"> DAX functions.</w:t>
      </w:r>
      <w:r w:rsidR="00C232C1" w:rsidRPr="00322C11">
        <w:rPr>
          <w:rFonts w:ascii="Times New Roman" w:hAnsi="Times New Roman"/>
          <w:sz w:val="20"/>
        </w:rPr>
        <w:t xml:space="preserve"> Knowledge of data visualization </w:t>
      </w:r>
      <w:r w:rsidR="00C46FB8">
        <w:rPr>
          <w:rFonts w:ascii="Times New Roman" w:hAnsi="Times New Roman"/>
          <w:sz w:val="20"/>
        </w:rPr>
        <w:t>software</w:t>
      </w:r>
      <w:r w:rsidR="00C232C1" w:rsidRPr="00322C11">
        <w:rPr>
          <w:rFonts w:ascii="Times New Roman" w:hAnsi="Times New Roman"/>
          <w:sz w:val="20"/>
        </w:rPr>
        <w:t xml:space="preserve"> (e.g. Tableau, </w:t>
      </w:r>
      <w:proofErr w:type="spellStart"/>
      <w:r w:rsidR="00C232C1" w:rsidRPr="00322C11">
        <w:rPr>
          <w:rFonts w:ascii="Times New Roman" w:hAnsi="Times New Roman"/>
          <w:sz w:val="20"/>
        </w:rPr>
        <w:t>PowerBI</w:t>
      </w:r>
      <w:proofErr w:type="spellEnd"/>
      <w:r w:rsidR="00C232C1" w:rsidRPr="00322C11">
        <w:rPr>
          <w:rFonts w:ascii="Times New Roman" w:hAnsi="Times New Roman"/>
          <w:sz w:val="20"/>
        </w:rPr>
        <w:t>).</w:t>
      </w:r>
      <w:r w:rsidR="00322C11" w:rsidRPr="00322C11">
        <w:rPr>
          <w:rFonts w:ascii="Times New Roman" w:hAnsi="Times New Roman"/>
          <w:sz w:val="20"/>
        </w:rPr>
        <w:t xml:space="preserve"> </w:t>
      </w:r>
    </w:p>
    <w:p w14:paraId="2978E13D" w14:textId="7A18A488" w:rsidR="00940BF8" w:rsidRPr="00EA4983" w:rsidRDefault="00940BF8" w:rsidP="00EA4983">
      <w:pPr>
        <w:suppressAutoHyphens w:val="0"/>
        <w:spacing w:after="42" w:line="276" w:lineRule="auto"/>
        <w:jc w:val="left"/>
        <w:rPr>
          <w:rFonts w:ascii="Times New Roman" w:hAnsi="Times New Roman"/>
          <w:szCs w:val="22"/>
        </w:rPr>
      </w:pPr>
      <w:r w:rsidRPr="00EA4983">
        <w:rPr>
          <w:rFonts w:ascii="Times New Roman" w:hAnsi="Times New Roman"/>
          <w:b/>
          <w:szCs w:val="22"/>
        </w:rPr>
        <w:t>Programmer Analyst Trainee, Cognizant Technology Solutions (Chennai, India)</w:t>
      </w:r>
      <w:r w:rsidRPr="00EA4983">
        <w:rPr>
          <w:rFonts w:ascii="Times New Roman" w:hAnsi="Times New Roman"/>
          <w:szCs w:val="22"/>
        </w:rPr>
        <w:t xml:space="preserve"> </w:t>
      </w:r>
      <w:r w:rsidRPr="00EA4983">
        <w:rPr>
          <w:rFonts w:ascii="Times New Roman" w:hAnsi="Times New Roman"/>
          <w:szCs w:val="22"/>
        </w:rPr>
        <w:tab/>
        <w:t xml:space="preserve">  </w:t>
      </w:r>
      <w:r w:rsidR="007C1849" w:rsidRPr="00EA4983">
        <w:rPr>
          <w:rFonts w:ascii="Times New Roman" w:hAnsi="Times New Roman"/>
          <w:szCs w:val="22"/>
        </w:rPr>
        <w:t xml:space="preserve"> </w:t>
      </w:r>
      <w:r w:rsidR="00CA6D50">
        <w:rPr>
          <w:rFonts w:ascii="Times New Roman" w:hAnsi="Times New Roman"/>
          <w:b/>
          <w:szCs w:val="22"/>
        </w:rPr>
        <w:t>Dec</w:t>
      </w:r>
      <w:r w:rsidR="007C1849" w:rsidRPr="00EA4983">
        <w:rPr>
          <w:rFonts w:ascii="Times New Roman" w:hAnsi="Times New Roman"/>
          <w:b/>
          <w:szCs w:val="22"/>
        </w:rPr>
        <w:t xml:space="preserve"> 20</w:t>
      </w:r>
      <w:r w:rsidR="00CA6D50">
        <w:rPr>
          <w:rFonts w:ascii="Times New Roman" w:hAnsi="Times New Roman"/>
          <w:b/>
          <w:szCs w:val="22"/>
        </w:rPr>
        <w:t>18</w:t>
      </w:r>
      <w:r w:rsidR="007C1849" w:rsidRPr="00EA4983">
        <w:rPr>
          <w:rFonts w:ascii="Times New Roman" w:hAnsi="Times New Roman"/>
          <w:b/>
          <w:szCs w:val="22"/>
        </w:rPr>
        <w:t xml:space="preserve"> – </w:t>
      </w:r>
      <w:r w:rsidR="007C1849">
        <w:rPr>
          <w:rFonts w:ascii="Times New Roman" w:hAnsi="Times New Roman"/>
          <w:b/>
          <w:szCs w:val="22"/>
        </w:rPr>
        <w:t>Mar</w:t>
      </w:r>
      <w:r w:rsidR="007C1849" w:rsidRPr="00EA4983">
        <w:rPr>
          <w:rFonts w:ascii="Times New Roman" w:hAnsi="Times New Roman"/>
          <w:b/>
          <w:szCs w:val="22"/>
        </w:rPr>
        <w:t xml:space="preserve"> 20</w:t>
      </w:r>
      <w:r w:rsidR="00A8531C">
        <w:rPr>
          <w:rFonts w:ascii="Times New Roman" w:hAnsi="Times New Roman"/>
          <w:b/>
          <w:szCs w:val="22"/>
        </w:rPr>
        <w:t>19</w:t>
      </w:r>
    </w:p>
    <w:p w14:paraId="1D65A4F9" w14:textId="77777777" w:rsidR="00940BF8" w:rsidRPr="00940BF8" w:rsidRDefault="00940BF8" w:rsidP="00940BF8">
      <w:pPr>
        <w:numPr>
          <w:ilvl w:val="0"/>
          <w:numId w:val="17"/>
        </w:numPr>
        <w:suppressAutoHyphens w:val="0"/>
        <w:spacing w:after="42" w:line="276" w:lineRule="auto"/>
        <w:rPr>
          <w:rFonts w:ascii="Times New Roman" w:hAnsi="Times New Roman"/>
          <w:sz w:val="20"/>
          <w:szCs w:val="18"/>
        </w:rPr>
      </w:pPr>
      <w:r w:rsidRPr="00940BF8">
        <w:rPr>
          <w:rFonts w:ascii="Times New Roman" w:hAnsi="Times New Roman"/>
          <w:sz w:val="20"/>
          <w:szCs w:val="18"/>
        </w:rPr>
        <w:t xml:space="preserve">Developed web applications using HTML, CSS, JS, and Java within a Struts Framework environment in code. </w:t>
      </w:r>
    </w:p>
    <w:p w14:paraId="65E5C404" w14:textId="6E512F5C" w:rsidR="00940BF8" w:rsidRPr="009B592A" w:rsidRDefault="00940BF8" w:rsidP="009B592A">
      <w:pPr>
        <w:numPr>
          <w:ilvl w:val="0"/>
          <w:numId w:val="17"/>
        </w:numPr>
        <w:suppressAutoHyphens w:val="0"/>
        <w:spacing w:after="42" w:line="276" w:lineRule="auto"/>
        <w:rPr>
          <w:rFonts w:ascii="Times New Roman" w:hAnsi="Times New Roman"/>
          <w:sz w:val="20"/>
          <w:szCs w:val="18"/>
        </w:rPr>
      </w:pPr>
      <w:r w:rsidRPr="009B592A">
        <w:rPr>
          <w:rFonts w:ascii="Times New Roman" w:hAnsi="Times New Roman"/>
          <w:sz w:val="20"/>
          <w:szCs w:val="18"/>
        </w:rPr>
        <w:t>Unit testing is used to validate the code</w:t>
      </w:r>
      <w:r w:rsidR="00887601" w:rsidRPr="009B592A">
        <w:rPr>
          <w:rFonts w:ascii="Times New Roman" w:hAnsi="Times New Roman"/>
          <w:sz w:val="20"/>
          <w:szCs w:val="18"/>
        </w:rPr>
        <w:t>.</w:t>
      </w:r>
      <w:r w:rsidR="00322C11">
        <w:rPr>
          <w:rFonts w:ascii="Times New Roman" w:hAnsi="Times New Roman"/>
          <w:sz w:val="20"/>
          <w:szCs w:val="18"/>
        </w:rPr>
        <w:t xml:space="preserve"> Experience with Python and R Programming.</w:t>
      </w:r>
    </w:p>
    <w:p w14:paraId="3A9DC6FD" w14:textId="40F64F46" w:rsidR="00940BF8" w:rsidRPr="00940BF8" w:rsidRDefault="00940BF8" w:rsidP="00EA4983">
      <w:pPr>
        <w:numPr>
          <w:ilvl w:val="0"/>
          <w:numId w:val="17"/>
        </w:numPr>
        <w:suppressAutoHyphens w:val="0"/>
        <w:spacing w:after="42" w:line="276" w:lineRule="auto"/>
        <w:rPr>
          <w:rFonts w:ascii="Times New Roman" w:hAnsi="Times New Roman"/>
          <w:sz w:val="20"/>
          <w:szCs w:val="18"/>
        </w:rPr>
      </w:pPr>
      <w:r w:rsidRPr="00940BF8">
        <w:rPr>
          <w:rFonts w:ascii="Times New Roman" w:hAnsi="Times New Roman"/>
          <w:sz w:val="20"/>
          <w:szCs w:val="18"/>
        </w:rPr>
        <w:t xml:space="preserve">Successfully </w:t>
      </w:r>
      <w:r w:rsidR="008A6EDB">
        <w:rPr>
          <w:rFonts w:ascii="Times New Roman" w:hAnsi="Times New Roman"/>
          <w:sz w:val="20"/>
          <w:szCs w:val="18"/>
        </w:rPr>
        <w:t>collaborated with team colleagues</w:t>
      </w:r>
      <w:r w:rsidRPr="00940BF8">
        <w:rPr>
          <w:rFonts w:ascii="Times New Roman" w:hAnsi="Times New Roman"/>
          <w:sz w:val="20"/>
          <w:szCs w:val="18"/>
        </w:rPr>
        <w:t xml:space="preserve"> to ensure application delivery met client requirements.</w:t>
      </w:r>
    </w:p>
    <w:p w14:paraId="37A65DA2" w14:textId="1B6A6BC4" w:rsidR="00940BF8" w:rsidRPr="00B11B2E" w:rsidRDefault="00771283" w:rsidP="00EA4983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Strong </w:t>
      </w:r>
      <w:r w:rsidR="00286DCC">
        <w:rPr>
          <w:rFonts w:ascii="Times New Roman" w:hAnsi="Times New Roman"/>
          <w:sz w:val="20"/>
          <w:szCs w:val="18"/>
        </w:rPr>
        <w:t>proficiency in</w:t>
      </w:r>
      <w:r w:rsidR="009C4CC0" w:rsidRPr="00B11B2E">
        <w:rPr>
          <w:rFonts w:ascii="Times New Roman" w:hAnsi="Times New Roman"/>
          <w:sz w:val="20"/>
          <w:szCs w:val="18"/>
        </w:rPr>
        <w:t xml:space="preserve"> </w:t>
      </w:r>
      <w:r w:rsidR="00940BF8" w:rsidRPr="00B11B2E">
        <w:rPr>
          <w:rFonts w:ascii="Times New Roman" w:hAnsi="Times New Roman"/>
          <w:sz w:val="20"/>
          <w:szCs w:val="18"/>
        </w:rPr>
        <w:t>M</w:t>
      </w:r>
      <w:r>
        <w:rPr>
          <w:rFonts w:ascii="Times New Roman" w:hAnsi="Times New Roman"/>
          <w:sz w:val="20"/>
          <w:szCs w:val="18"/>
        </w:rPr>
        <w:t>S</w:t>
      </w:r>
      <w:r w:rsidR="00940BF8" w:rsidRPr="00B11B2E">
        <w:rPr>
          <w:rFonts w:ascii="Times New Roman" w:hAnsi="Times New Roman"/>
          <w:sz w:val="20"/>
          <w:szCs w:val="18"/>
        </w:rPr>
        <w:t xml:space="preserve"> Offic</w:t>
      </w:r>
      <w:r w:rsidR="00CE3022">
        <w:rPr>
          <w:rFonts w:ascii="Times New Roman" w:hAnsi="Times New Roman"/>
          <w:sz w:val="20"/>
          <w:szCs w:val="18"/>
        </w:rPr>
        <w:t>e</w:t>
      </w:r>
      <w:r w:rsidR="00286DCC">
        <w:rPr>
          <w:rFonts w:ascii="Times New Roman" w:hAnsi="Times New Roman"/>
          <w:sz w:val="20"/>
          <w:szCs w:val="18"/>
        </w:rPr>
        <w:t xml:space="preserve"> </w:t>
      </w:r>
      <w:r w:rsidR="00CE3022">
        <w:rPr>
          <w:rFonts w:ascii="Times New Roman" w:hAnsi="Times New Roman"/>
          <w:sz w:val="20"/>
          <w:szCs w:val="18"/>
        </w:rPr>
        <w:t>365</w:t>
      </w:r>
      <w:r w:rsidR="00286DCC">
        <w:rPr>
          <w:rFonts w:ascii="Times New Roman" w:hAnsi="Times New Roman"/>
          <w:sz w:val="20"/>
          <w:szCs w:val="18"/>
        </w:rPr>
        <w:t xml:space="preserve"> suite</w:t>
      </w:r>
      <w:r w:rsidR="00C46FB8">
        <w:rPr>
          <w:rFonts w:ascii="Times New Roman" w:hAnsi="Times New Roman"/>
          <w:sz w:val="20"/>
          <w:szCs w:val="18"/>
        </w:rPr>
        <w:t xml:space="preserve">, especially </w:t>
      </w:r>
      <w:r w:rsidR="00CE3022">
        <w:rPr>
          <w:rFonts w:ascii="Times New Roman" w:hAnsi="Times New Roman"/>
          <w:sz w:val="20"/>
          <w:szCs w:val="18"/>
        </w:rPr>
        <w:t>M</w:t>
      </w:r>
      <w:r w:rsidR="00286DCC">
        <w:rPr>
          <w:rFonts w:ascii="Times New Roman" w:hAnsi="Times New Roman"/>
          <w:sz w:val="20"/>
          <w:szCs w:val="18"/>
        </w:rPr>
        <w:t>icrosoft</w:t>
      </w:r>
      <w:r w:rsidR="00D65BEF" w:rsidRPr="00D65BEF">
        <w:rPr>
          <w:rFonts w:ascii="Times New Roman" w:hAnsi="Times New Roman"/>
          <w:sz w:val="20"/>
          <w:szCs w:val="18"/>
        </w:rPr>
        <w:t xml:space="preserve"> </w:t>
      </w:r>
      <w:r w:rsidR="00C46FB8">
        <w:rPr>
          <w:rFonts w:ascii="Times New Roman" w:hAnsi="Times New Roman"/>
          <w:sz w:val="20"/>
          <w:szCs w:val="18"/>
        </w:rPr>
        <w:t>E</w:t>
      </w:r>
      <w:r w:rsidR="00D65BEF" w:rsidRPr="00D65BEF">
        <w:rPr>
          <w:rFonts w:ascii="Times New Roman" w:hAnsi="Times New Roman"/>
          <w:sz w:val="20"/>
          <w:szCs w:val="18"/>
        </w:rPr>
        <w:t>xcel</w:t>
      </w:r>
      <w:r w:rsidR="00C46FB8">
        <w:rPr>
          <w:rFonts w:ascii="Times New Roman" w:hAnsi="Times New Roman"/>
          <w:sz w:val="20"/>
          <w:szCs w:val="18"/>
        </w:rPr>
        <w:t>, PowerPoint,</w:t>
      </w:r>
      <w:r w:rsidR="00D65BEF" w:rsidRPr="00D65BEF">
        <w:rPr>
          <w:rFonts w:ascii="Times New Roman" w:hAnsi="Times New Roman"/>
          <w:sz w:val="20"/>
          <w:szCs w:val="18"/>
        </w:rPr>
        <w:t xml:space="preserve"> </w:t>
      </w:r>
      <w:r w:rsidR="00C46FB8">
        <w:rPr>
          <w:rFonts w:ascii="Times New Roman" w:hAnsi="Times New Roman"/>
          <w:sz w:val="20"/>
          <w:szCs w:val="18"/>
        </w:rPr>
        <w:t>W</w:t>
      </w:r>
      <w:r w:rsidR="00D65BEF" w:rsidRPr="00D65BEF">
        <w:rPr>
          <w:rFonts w:ascii="Times New Roman" w:hAnsi="Times New Roman"/>
          <w:sz w:val="20"/>
          <w:szCs w:val="18"/>
        </w:rPr>
        <w:t>ord</w:t>
      </w:r>
      <w:r w:rsidR="00CE3022">
        <w:rPr>
          <w:rFonts w:ascii="Times New Roman" w:hAnsi="Times New Roman"/>
          <w:sz w:val="20"/>
          <w:szCs w:val="18"/>
        </w:rPr>
        <w:t>, SharePoint and Teams</w:t>
      </w:r>
      <w:r w:rsidR="00D65BEF">
        <w:rPr>
          <w:rFonts w:ascii="Times New Roman" w:hAnsi="Times New Roman"/>
          <w:sz w:val="20"/>
          <w:szCs w:val="18"/>
        </w:rPr>
        <w:t>.</w:t>
      </w:r>
    </w:p>
    <w:p w14:paraId="60B1C18B" w14:textId="6FE8237D" w:rsidR="00CC2D4F" w:rsidRPr="006E7F8A" w:rsidRDefault="00CC2D4F">
      <w:pPr>
        <w:pStyle w:val="SectionTitle"/>
        <w:jc w:val="both"/>
        <w:rPr>
          <w:rFonts w:ascii="Times New Roman" w:hAnsi="Times New Roman"/>
          <w:b/>
          <w:sz w:val="22"/>
          <w:szCs w:val="22"/>
        </w:rPr>
      </w:pPr>
      <w:r w:rsidRPr="006E7F8A">
        <w:rPr>
          <w:rFonts w:ascii="Times New Roman" w:hAnsi="Times New Roman"/>
          <w:b/>
          <w:sz w:val="22"/>
          <w:szCs w:val="22"/>
        </w:rPr>
        <w:t>Education</w:t>
      </w:r>
    </w:p>
    <w:p w14:paraId="1CFADCB4" w14:textId="1B18EE7C" w:rsidR="004B74C3" w:rsidRPr="006E7F8A" w:rsidRDefault="00A47419" w:rsidP="00940BF8">
      <w:pPr>
        <w:spacing w:line="276" w:lineRule="auto"/>
        <w:rPr>
          <w:rFonts w:ascii="Times New Roman" w:hAnsi="Times New Roman"/>
          <w:b/>
          <w:szCs w:val="22"/>
        </w:rPr>
      </w:pPr>
      <w:bookmarkStart w:id="1" w:name="_Hlk137661430"/>
      <w:r w:rsidRPr="006E7F8A">
        <w:rPr>
          <w:rFonts w:ascii="Times New Roman" w:hAnsi="Times New Roman"/>
          <w:b/>
          <w:szCs w:val="22"/>
        </w:rPr>
        <w:t>Ma</w:t>
      </w:r>
      <w:r w:rsidR="00C1349D" w:rsidRPr="006E7F8A">
        <w:rPr>
          <w:rFonts w:ascii="Times New Roman" w:hAnsi="Times New Roman"/>
          <w:b/>
          <w:szCs w:val="22"/>
        </w:rPr>
        <w:t>s</w:t>
      </w:r>
      <w:r w:rsidRPr="006E7F8A">
        <w:rPr>
          <w:rFonts w:ascii="Times New Roman" w:hAnsi="Times New Roman"/>
          <w:b/>
          <w:szCs w:val="22"/>
        </w:rPr>
        <w:t>ters</w:t>
      </w:r>
      <w:r w:rsidR="004B74C3" w:rsidRPr="006E7F8A">
        <w:rPr>
          <w:rFonts w:ascii="Times New Roman" w:hAnsi="Times New Roman"/>
          <w:b/>
          <w:szCs w:val="22"/>
        </w:rPr>
        <w:t xml:space="preserve"> in Data Analysis for Business Intelligence </w:t>
      </w:r>
      <w:r w:rsidR="0087141E">
        <w:rPr>
          <w:rFonts w:ascii="Times New Roman" w:hAnsi="Times New Roman"/>
          <w:b/>
          <w:szCs w:val="22"/>
        </w:rPr>
        <w:t>|2:1|</w:t>
      </w:r>
      <w:r w:rsidR="002C7D39">
        <w:rPr>
          <w:rFonts w:ascii="Times New Roman" w:hAnsi="Times New Roman"/>
          <w:b/>
          <w:szCs w:val="22"/>
        </w:rPr>
        <w:t xml:space="preserve"> (Higher Education)</w:t>
      </w:r>
    </w:p>
    <w:p w14:paraId="1EE67502" w14:textId="13C05ABD" w:rsidR="00CC2D4F" w:rsidRPr="00940BF8" w:rsidRDefault="004B74C3" w:rsidP="00940BF8">
      <w:pPr>
        <w:spacing w:line="276" w:lineRule="auto"/>
        <w:rPr>
          <w:rFonts w:ascii="Times New Roman" w:hAnsi="Times New Roman"/>
          <w:b/>
          <w:sz w:val="20"/>
        </w:rPr>
      </w:pPr>
      <w:bookmarkStart w:id="2" w:name="_Hlk137661443"/>
      <w:bookmarkEnd w:id="1"/>
      <w:r w:rsidRPr="00940BF8">
        <w:rPr>
          <w:rFonts w:ascii="Times New Roman" w:hAnsi="Times New Roman"/>
          <w:bCs/>
          <w:sz w:val="20"/>
        </w:rPr>
        <w:t xml:space="preserve">University of Leicester, Leicester, </w:t>
      </w:r>
      <w:r w:rsidR="00CC2D4F" w:rsidRPr="00940BF8">
        <w:rPr>
          <w:rFonts w:ascii="Times New Roman" w:hAnsi="Times New Roman"/>
          <w:bCs/>
          <w:sz w:val="20"/>
        </w:rPr>
        <w:t>United Kingdom</w:t>
      </w:r>
      <w:bookmarkEnd w:id="2"/>
      <w:r w:rsidR="00CC2D4F" w:rsidRPr="00940BF8">
        <w:rPr>
          <w:rFonts w:ascii="Times New Roman" w:hAnsi="Times New Roman"/>
          <w:bCs/>
          <w:i/>
          <w:iCs/>
          <w:sz w:val="20"/>
        </w:rPr>
        <w:tab/>
      </w:r>
      <w:r w:rsidR="00CC2D4F" w:rsidRPr="00940BF8">
        <w:rPr>
          <w:rFonts w:ascii="Times New Roman" w:hAnsi="Times New Roman"/>
          <w:b/>
          <w:sz w:val="20"/>
        </w:rPr>
        <w:tab/>
      </w:r>
      <w:r w:rsidR="00CC2D4F" w:rsidRPr="00940BF8">
        <w:rPr>
          <w:rFonts w:ascii="Times New Roman" w:hAnsi="Times New Roman"/>
          <w:sz w:val="20"/>
        </w:rPr>
        <w:t xml:space="preserve">   </w:t>
      </w:r>
      <w:r w:rsidR="0063634D" w:rsidRPr="00940BF8">
        <w:rPr>
          <w:rFonts w:ascii="Times New Roman" w:hAnsi="Times New Roman"/>
          <w:sz w:val="20"/>
        </w:rPr>
        <w:tab/>
        <w:t xml:space="preserve"> </w:t>
      </w:r>
      <w:r w:rsidR="0063634D" w:rsidRPr="00940BF8">
        <w:rPr>
          <w:rFonts w:ascii="Times New Roman" w:hAnsi="Times New Roman"/>
          <w:sz w:val="20"/>
        </w:rPr>
        <w:tab/>
      </w:r>
      <w:r w:rsidR="00CC2D4F" w:rsidRPr="00940BF8">
        <w:rPr>
          <w:rFonts w:ascii="Times New Roman" w:hAnsi="Times New Roman"/>
          <w:sz w:val="20"/>
        </w:rPr>
        <w:t xml:space="preserve">             </w:t>
      </w:r>
      <w:r w:rsidR="00113210">
        <w:rPr>
          <w:rFonts w:ascii="Times New Roman" w:hAnsi="Times New Roman"/>
          <w:sz w:val="20"/>
        </w:rPr>
        <w:tab/>
      </w:r>
      <w:r w:rsidR="00113210">
        <w:rPr>
          <w:rFonts w:ascii="Times New Roman" w:hAnsi="Times New Roman"/>
          <w:sz w:val="20"/>
        </w:rPr>
        <w:tab/>
      </w:r>
      <w:r w:rsidR="00113210" w:rsidRPr="00113210">
        <w:rPr>
          <w:rFonts w:ascii="Times New Roman" w:hAnsi="Times New Roman"/>
          <w:szCs w:val="22"/>
        </w:rPr>
        <w:t xml:space="preserve">   </w:t>
      </w:r>
      <w:r w:rsidR="00EF364A" w:rsidRPr="00113210">
        <w:rPr>
          <w:rFonts w:ascii="Times New Roman" w:hAnsi="Times New Roman"/>
          <w:b/>
          <w:szCs w:val="22"/>
        </w:rPr>
        <w:t>Jan 2022</w:t>
      </w:r>
      <w:r w:rsidR="00CC2D4F" w:rsidRPr="00113210">
        <w:rPr>
          <w:rFonts w:ascii="Times New Roman" w:hAnsi="Times New Roman"/>
          <w:b/>
          <w:szCs w:val="22"/>
        </w:rPr>
        <w:t xml:space="preserve"> </w:t>
      </w:r>
      <w:r w:rsidR="00936949" w:rsidRPr="00113210">
        <w:rPr>
          <w:rFonts w:ascii="Times New Roman" w:hAnsi="Times New Roman"/>
          <w:b/>
          <w:szCs w:val="22"/>
        </w:rPr>
        <w:t>–</w:t>
      </w:r>
      <w:r w:rsidR="00CC2D4F" w:rsidRPr="00113210">
        <w:rPr>
          <w:rFonts w:ascii="Times New Roman" w:hAnsi="Times New Roman"/>
          <w:b/>
          <w:szCs w:val="22"/>
        </w:rPr>
        <w:t xml:space="preserve"> </w:t>
      </w:r>
      <w:r w:rsidR="002C7D39" w:rsidRPr="00113210">
        <w:rPr>
          <w:rFonts w:ascii="Times New Roman" w:hAnsi="Times New Roman"/>
          <w:b/>
          <w:szCs w:val="22"/>
        </w:rPr>
        <w:t>July 2023</w:t>
      </w:r>
      <w:r w:rsidR="00CC2D4F" w:rsidRPr="00113210">
        <w:rPr>
          <w:rFonts w:ascii="Times New Roman" w:hAnsi="Times New Roman"/>
          <w:szCs w:val="22"/>
        </w:rPr>
        <w:t xml:space="preserve">                                                                 </w:t>
      </w:r>
    </w:p>
    <w:p w14:paraId="0A238D45" w14:textId="10140137" w:rsidR="00CC2D4F" w:rsidRPr="00940BF8" w:rsidRDefault="00CC2D4F" w:rsidP="00940BF8">
      <w:pPr>
        <w:spacing w:line="276" w:lineRule="auto"/>
        <w:rPr>
          <w:rFonts w:ascii="Times New Roman" w:hAnsi="Times New Roman"/>
          <w:sz w:val="20"/>
        </w:rPr>
      </w:pPr>
      <w:bookmarkStart w:id="3" w:name="_Hlk137661591"/>
      <w:r w:rsidRPr="00940BF8">
        <w:rPr>
          <w:rFonts w:ascii="Times New Roman" w:hAnsi="Times New Roman"/>
          <w:b/>
          <w:sz w:val="20"/>
        </w:rPr>
        <w:t>Modules</w:t>
      </w:r>
      <w:r w:rsidR="00940BF8">
        <w:rPr>
          <w:rFonts w:ascii="Times New Roman" w:hAnsi="Times New Roman"/>
          <w:b/>
          <w:sz w:val="20"/>
        </w:rPr>
        <w:t xml:space="preserve"> Included</w:t>
      </w:r>
      <w:r w:rsidRPr="00940BF8">
        <w:rPr>
          <w:rFonts w:ascii="Times New Roman" w:hAnsi="Times New Roman"/>
          <w:sz w:val="20"/>
        </w:rPr>
        <w:t xml:space="preserve">: </w:t>
      </w:r>
      <w:r w:rsidR="00EF364A" w:rsidRPr="00940BF8">
        <w:rPr>
          <w:rFonts w:ascii="Times New Roman" w:hAnsi="Times New Roman"/>
          <w:sz w:val="20"/>
        </w:rPr>
        <w:t>Mathematical Modelling | Linear Statistical Models | Generalized Linear Models | Fundamentals of Data Science | Data Mining and Neural Networks. |eSports</w:t>
      </w:r>
    </w:p>
    <w:bookmarkEnd w:id="3"/>
    <w:p w14:paraId="10EF44BF" w14:textId="10140137" w:rsidR="00CC2D4F" w:rsidRPr="006E7F8A" w:rsidRDefault="00CC2D4F" w:rsidP="004F7E69">
      <w:pPr>
        <w:spacing w:line="276" w:lineRule="auto"/>
        <w:rPr>
          <w:rFonts w:ascii="Times New Roman" w:hAnsi="Times New Roman"/>
          <w:szCs w:val="22"/>
        </w:rPr>
      </w:pPr>
    </w:p>
    <w:p w14:paraId="462CFB19" w14:textId="1EA2E5BB" w:rsidR="00CC2D4F" w:rsidRPr="006E7F8A" w:rsidRDefault="00CC2D4F" w:rsidP="00940BF8">
      <w:pPr>
        <w:spacing w:line="276" w:lineRule="auto"/>
        <w:rPr>
          <w:rFonts w:ascii="Times New Roman" w:hAnsi="Times New Roman"/>
          <w:b/>
          <w:szCs w:val="22"/>
        </w:rPr>
      </w:pPr>
      <w:bookmarkStart w:id="4" w:name="_Hlk137661727"/>
      <w:r w:rsidRPr="006E7F8A">
        <w:rPr>
          <w:rFonts w:ascii="Times New Roman" w:hAnsi="Times New Roman"/>
          <w:b/>
          <w:szCs w:val="22"/>
        </w:rPr>
        <w:t xml:space="preserve">Bachelor </w:t>
      </w:r>
      <w:r w:rsidR="00EF364A" w:rsidRPr="006E7F8A">
        <w:rPr>
          <w:rFonts w:ascii="Times New Roman" w:hAnsi="Times New Roman"/>
          <w:b/>
          <w:szCs w:val="22"/>
        </w:rPr>
        <w:t xml:space="preserve">in Electrical &amp; Electronics </w:t>
      </w:r>
      <w:bookmarkStart w:id="5" w:name="_Hlk137661741"/>
      <w:bookmarkEnd w:id="4"/>
      <w:r w:rsidR="00EF364A" w:rsidRPr="006E7F8A">
        <w:rPr>
          <w:rFonts w:ascii="Times New Roman" w:hAnsi="Times New Roman"/>
          <w:b/>
          <w:szCs w:val="22"/>
        </w:rPr>
        <w:t>Engineering (First Class with Distinction)</w:t>
      </w:r>
      <w:bookmarkEnd w:id="5"/>
      <w:r w:rsidR="00EF364A" w:rsidRPr="006E7F8A">
        <w:rPr>
          <w:rFonts w:ascii="Times New Roman" w:hAnsi="Times New Roman"/>
          <w:b/>
          <w:szCs w:val="22"/>
        </w:rPr>
        <w:tab/>
      </w:r>
      <w:r w:rsidR="00EF364A" w:rsidRPr="006E7F8A">
        <w:rPr>
          <w:rFonts w:ascii="Times New Roman" w:hAnsi="Times New Roman"/>
          <w:b/>
          <w:szCs w:val="22"/>
        </w:rPr>
        <w:tab/>
        <w:t xml:space="preserve">        2016-2020</w:t>
      </w:r>
    </w:p>
    <w:p w14:paraId="46A9D243" w14:textId="5F701BE9" w:rsidR="00CC2D4F" w:rsidRPr="00940BF8" w:rsidRDefault="00EF364A" w:rsidP="00940BF8">
      <w:pPr>
        <w:spacing w:line="276" w:lineRule="auto"/>
        <w:rPr>
          <w:rFonts w:ascii="Times New Roman" w:hAnsi="Times New Roman"/>
          <w:sz w:val="20"/>
        </w:rPr>
      </w:pPr>
      <w:r w:rsidRPr="00940BF8">
        <w:rPr>
          <w:rFonts w:ascii="Times New Roman" w:hAnsi="Times New Roman"/>
          <w:sz w:val="20"/>
        </w:rPr>
        <w:t>Jawaharlal Nehru Technological University Narasaraopet, India</w:t>
      </w:r>
      <w:r w:rsidR="00CC2D4F" w:rsidRPr="00940BF8">
        <w:rPr>
          <w:rFonts w:ascii="Times New Roman" w:hAnsi="Times New Roman"/>
          <w:sz w:val="20"/>
        </w:rPr>
        <w:tab/>
      </w:r>
      <w:r w:rsidR="00CC2D4F" w:rsidRPr="00940BF8">
        <w:rPr>
          <w:rFonts w:ascii="Times New Roman" w:hAnsi="Times New Roman"/>
          <w:sz w:val="20"/>
        </w:rPr>
        <w:tab/>
      </w:r>
      <w:r w:rsidR="00CC2D4F" w:rsidRPr="00940BF8">
        <w:rPr>
          <w:rFonts w:ascii="Times New Roman" w:hAnsi="Times New Roman"/>
          <w:sz w:val="20"/>
        </w:rPr>
        <w:tab/>
      </w:r>
      <w:r w:rsidR="00CC2D4F" w:rsidRPr="00940BF8">
        <w:rPr>
          <w:rFonts w:ascii="Times New Roman" w:hAnsi="Times New Roman"/>
          <w:sz w:val="20"/>
        </w:rPr>
        <w:tab/>
      </w:r>
      <w:r w:rsidR="00CC2D4F" w:rsidRPr="00940BF8">
        <w:rPr>
          <w:rFonts w:ascii="Times New Roman" w:hAnsi="Times New Roman"/>
          <w:sz w:val="20"/>
        </w:rPr>
        <w:tab/>
        <w:t xml:space="preserve">              </w:t>
      </w:r>
    </w:p>
    <w:p w14:paraId="7BF4288E" w14:textId="1BE7C0FF" w:rsidR="00CC2D4F" w:rsidRPr="00940BF8" w:rsidRDefault="00CC2D4F" w:rsidP="00940BF8">
      <w:pPr>
        <w:spacing w:line="276" w:lineRule="auto"/>
        <w:rPr>
          <w:rFonts w:ascii="Times New Roman" w:hAnsi="Times New Roman"/>
          <w:sz w:val="20"/>
        </w:rPr>
      </w:pPr>
      <w:bookmarkStart w:id="6" w:name="_Hlk137661845"/>
      <w:r w:rsidRPr="00940BF8">
        <w:rPr>
          <w:rFonts w:ascii="Times New Roman" w:hAnsi="Times New Roman"/>
          <w:b/>
          <w:sz w:val="20"/>
        </w:rPr>
        <w:t>Modules</w:t>
      </w:r>
      <w:r w:rsidR="00940BF8">
        <w:rPr>
          <w:rFonts w:ascii="Times New Roman" w:hAnsi="Times New Roman"/>
          <w:b/>
          <w:sz w:val="20"/>
        </w:rPr>
        <w:t xml:space="preserve"> Included</w:t>
      </w:r>
      <w:r w:rsidRPr="00940BF8">
        <w:rPr>
          <w:rFonts w:ascii="Times New Roman" w:hAnsi="Times New Roman"/>
          <w:sz w:val="20"/>
        </w:rPr>
        <w:t xml:space="preserve">: </w:t>
      </w:r>
      <w:r w:rsidR="00EF364A" w:rsidRPr="00940BF8">
        <w:rPr>
          <w:rFonts w:ascii="Times New Roman" w:hAnsi="Times New Roman"/>
          <w:sz w:val="20"/>
        </w:rPr>
        <w:t>Control Systems | Data Structures | Linear Integrated Circuits |Electronical Circuits &amp; Analysis</w:t>
      </w:r>
    </w:p>
    <w:bookmarkEnd w:id="6"/>
    <w:p w14:paraId="415049CC" w14:textId="402BEB41" w:rsidR="00EF364A" w:rsidRPr="006E7F8A" w:rsidRDefault="00EF364A" w:rsidP="00940BF8">
      <w:pPr>
        <w:spacing w:line="276" w:lineRule="auto"/>
        <w:rPr>
          <w:rFonts w:ascii="Times New Roman" w:hAnsi="Times New Roman"/>
          <w:szCs w:val="22"/>
        </w:rPr>
      </w:pPr>
    </w:p>
    <w:p w14:paraId="6FECF5C6" w14:textId="316B6346" w:rsidR="00EF364A" w:rsidRPr="006E7F8A" w:rsidRDefault="00EF364A" w:rsidP="00940BF8">
      <w:pPr>
        <w:spacing w:line="276" w:lineRule="auto"/>
        <w:rPr>
          <w:rFonts w:ascii="Times New Roman" w:hAnsi="Times New Roman"/>
          <w:b/>
          <w:bCs/>
          <w:szCs w:val="22"/>
        </w:rPr>
      </w:pPr>
      <w:bookmarkStart w:id="7" w:name="_Hlk137661897"/>
      <w:r w:rsidRPr="006E7F8A">
        <w:rPr>
          <w:rFonts w:ascii="Times New Roman" w:hAnsi="Times New Roman"/>
          <w:b/>
          <w:bCs/>
          <w:szCs w:val="22"/>
        </w:rPr>
        <w:t>Board of Intermediate Education Andhra Pradesh, India – A-Levels</w:t>
      </w:r>
      <w:r w:rsidRPr="006E7F8A">
        <w:rPr>
          <w:rFonts w:ascii="Times New Roman" w:hAnsi="Times New Roman"/>
          <w:b/>
          <w:bCs/>
          <w:szCs w:val="22"/>
        </w:rPr>
        <w:tab/>
      </w:r>
      <w:r w:rsidRPr="006E7F8A">
        <w:rPr>
          <w:rFonts w:ascii="Times New Roman" w:hAnsi="Times New Roman"/>
          <w:b/>
          <w:bCs/>
          <w:szCs w:val="22"/>
        </w:rPr>
        <w:tab/>
      </w:r>
      <w:r w:rsidRPr="006E7F8A">
        <w:rPr>
          <w:rFonts w:ascii="Times New Roman" w:hAnsi="Times New Roman"/>
          <w:b/>
          <w:bCs/>
          <w:szCs w:val="22"/>
        </w:rPr>
        <w:tab/>
      </w:r>
      <w:r w:rsidRPr="006E7F8A">
        <w:rPr>
          <w:rFonts w:ascii="Times New Roman" w:hAnsi="Times New Roman"/>
          <w:b/>
          <w:bCs/>
          <w:szCs w:val="22"/>
        </w:rPr>
        <w:tab/>
      </w:r>
      <w:r w:rsidR="000456B6" w:rsidRPr="006E7F8A">
        <w:rPr>
          <w:rFonts w:ascii="Times New Roman" w:hAnsi="Times New Roman"/>
          <w:b/>
          <w:bCs/>
          <w:szCs w:val="22"/>
        </w:rPr>
        <w:t xml:space="preserve">        </w:t>
      </w:r>
      <w:r w:rsidRPr="006E7F8A">
        <w:rPr>
          <w:rFonts w:ascii="Times New Roman" w:hAnsi="Times New Roman"/>
          <w:b/>
          <w:bCs/>
          <w:szCs w:val="22"/>
        </w:rPr>
        <w:t>201</w:t>
      </w:r>
      <w:r w:rsidR="000456B6" w:rsidRPr="006E7F8A">
        <w:rPr>
          <w:rFonts w:ascii="Times New Roman" w:hAnsi="Times New Roman"/>
          <w:b/>
          <w:bCs/>
          <w:szCs w:val="22"/>
        </w:rPr>
        <w:t>4-2016</w:t>
      </w:r>
    </w:p>
    <w:bookmarkEnd w:id="7"/>
    <w:p w14:paraId="42934FA1" w14:textId="555E949C" w:rsidR="00EF364A" w:rsidRPr="00940BF8" w:rsidRDefault="000456B6" w:rsidP="00940BF8">
      <w:pPr>
        <w:spacing w:line="276" w:lineRule="auto"/>
        <w:rPr>
          <w:rFonts w:ascii="Times New Roman" w:hAnsi="Times New Roman"/>
          <w:sz w:val="20"/>
        </w:rPr>
      </w:pPr>
      <w:r w:rsidRPr="00940BF8">
        <w:rPr>
          <w:rFonts w:ascii="Times New Roman" w:hAnsi="Times New Roman"/>
          <w:sz w:val="20"/>
        </w:rPr>
        <w:t>Narayana Junior College, Andhra Pradesh, India</w:t>
      </w:r>
    </w:p>
    <w:p w14:paraId="28BA1FF6" w14:textId="10AB22F8" w:rsidR="00B012D6" w:rsidRPr="008B1EFB" w:rsidRDefault="000D79DF" w:rsidP="008B1EFB">
      <w:pPr>
        <w:pStyle w:val="SectionTitle"/>
        <w:rPr>
          <w:rFonts w:ascii="Times New Roman" w:hAnsi="Times New Roman"/>
          <w:b/>
          <w:sz w:val="22"/>
          <w:szCs w:val="22"/>
          <w:lang w:val="en-IN"/>
        </w:rPr>
      </w:pPr>
      <w:r w:rsidRPr="006E7F8A">
        <w:rPr>
          <w:rFonts w:ascii="Times New Roman" w:hAnsi="Times New Roman"/>
          <w:b/>
          <w:bCs/>
          <w:sz w:val="22"/>
          <w:szCs w:val="22"/>
        </w:rPr>
        <w:lastRenderedPageBreak/>
        <w:t>ACADEMIC PROJECTS</w:t>
      </w:r>
    </w:p>
    <w:p w14:paraId="00FAD825" w14:textId="09E3C859" w:rsidR="000D79DF" w:rsidRPr="006E7F8A" w:rsidRDefault="000D79DF" w:rsidP="00940BF8">
      <w:pPr>
        <w:pStyle w:val="ListParagraph"/>
        <w:spacing w:line="276" w:lineRule="auto"/>
        <w:ind w:left="0" w:firstLine="360"/>
        <w:rPr>
          <w:rFonts w:ascii="Times New Roman" w:hAnsi="Times New Roman"/>
          <w:b/>
          <w:bCs/>
          <w:szCs w:val="22"/>
        </w:rPr>
      </w:pPr>
      <w:r w:rsidRPr="006E7F8A">
        <w:rPr>
          <w:rFonts w:ascii="Times New Roman" w:hAnsi="Times New Roman"/>
          <w:b/>
          <w:bCs/>
          <w:szCs w:val="22"/>
        </w:rPr>
        <w:t>Data Analytics for Esports</w:t>
      </w:r>
      <w:r w:rsidRPr="006E7F8A">
        <w:rPr>
          <w:rFonts w:ascii="Times New Roman" w:hAnsi="Times New Roman"/>
          <w:b/>
          <w:bCs/>
          <w:szCs w:val="22"/>
        </w:rPr>
        <w:tab/>
      </w:r>
      <w:r>
        <w:rPr>
          <w:rFonts w:ascii="Times New Roman" w:hAnsi="Times New Roman"/>
          <w:b/>
          <w:bCs/>
          <w:szCs w:val="22"/>
        </w:rPr>
        <w:t xml:space="preserve">- </w:t>
      </w:r>
      <w:r w:rsidRPr="000D79DF">
        <w:rPr>
          <w:rFonts w:ascii="Times New Roman" w:hAnsi="Times New Roman"/>
          <w:szCs w:val="22"/>
        </w:rPr>
        <w:t>University Project</w:t>
      </w:r>
      <w:r w:rsidRPr="006E7F8A">
        <w:rPr>
          <w:rFonts w:ascii="Times New Roman" w:hAnsi="Times New Roman"/>
          <w:b/>
          <w:bCs/>
          <w:szCs w:val="22"/>
        </w:rPr>
        <w:tab/>
      </w:r>
      <w:r w:rsidRPr="006E7F8A">
        <w:rPr>
          <w:rFonts w:ascii="Times New Roman" w:hAnsi="Times New Roman"/>
          <w:b/>
          <w:bCs/>
          <w:szCs w:val="22"/>
        </w:rPr>
        <w:tab/>
      </w:r>
      <w:r w:rsidRPr="006E7F8A">
        <w:rPr>
          <w:rFonts w:ascii="Times New Roman" w:hAnsi="Times New Roman"/>
          <w:b/>
          <w:bCs/>
          <w:szCs w:val="22"/>
        </w:rPr>
        <w:tab/>
      </w:r>
      <w:r w:rsidRPr="006E7F8A">
        <w:rPr>
          <w:rFonts w:ascii="Times New Roman" w:hAnsi="Times New Roman"/>
          <w:b/>
          <w:bCs/>
          <w:szCs w:val="22"/>
        </w:rPr>
        <w:tab/>
      </w:r>
      <w:r>
        <w:rPr>
          <w:rFonts w:ascii="Times New Roman" w:hAnsi="Times New Roman"/>
          <w:b/>
          <w:bCs/>
          <w:szCs w:val="22"/>
        </w:rPr>
        <w:tab/>
      </w:r>
      <w:r w:rsidRPr="006E7F8A">
        <w:rPr>
          <w:rFonts w:ascii="Times New Roman" w:hAnsi="Times New Roman"/>
          <w:b/>
          <w:bCs/>
          <w:szCs w:val="22"/>
        </w:rPr>
        <w:t>Mar 2022 – Apr 2022</w:t>
      </w:r>
    </w:p>
    <w:p w14:paraId="3242AD37" w14:textId="6069B1DF" w:rsidR="000D79DF" w:rsidRPr="00940BF8" w:rsidRDefault="000D79DF" w:rsidP="00940BF8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suppressAutoHyphens w:val="0"/>
        <w:spacing w:before="90" w:after="90" w:line="276" w:lineRule="auto"/>
        <w:ind w:right="-90"/>
        <w:contextualSpacing/>
        <w:rPr>
          <w:rFonts w:ascii="Times New Roman" w:hAnsi="Times New Roman"/>
          <w:color w:val="000000"/>
          <w:sz w:val="20"/>
          <w:szCs w:val="24"/>
        </w:rPr>
      </w:pPr>
      <w:r w:rsidRPr="00940BF8">
        <w:rPr>
          <w:rFonts w:ascii="Times New Roman" w:hAnsi="Times New Roman"/>
          <w:color w:val="000000"/>
          <w:sz w:val="20"/>
          <w:szCs w:val="24"/>
        </w:rPr>
        <w:t xml:space="preserve">Data of two </w:t>
      </w:r>
      <w:r w:rsidR="00A60F3B" w:rsidRPr="00940BF8">
        <w:rPr>
          <w:rFonts w:ascii="Times New Roman" w:hAnsi="Times New Roman"/>
          <w:color w:val="000000"/>
          <w:sz w:val="20"/>
          <w:szCs w:val="24"/>
        </w:rPr>
        <w:t>variety</w:t>
      </w:r>
      <w:r w:rsidRPr="00940BF8">
        <w:rPr>
          <w:rFonts w:ascii="Times New Roman" w:hAnsi="Times New Roman"/>
          <w:color w:val="000000"/>
          <w:sz w:val="20"/>
          <w:szCs w:val="24"/>
        </w:rPr>
        <w:t xml:space="preserve"> genre games i.e., </w:t>
      </w:r>
      <w:proofErr w:type="spellStart"/>
      <w:r w:rsidRPr="00940BF8">
        <w:rPr>
          <w:rFonts w:ascii="Times New Roman" w:hAnsi="Times New Roman"/>
          <w:color w:val="000000"/>
          <w:sz w:val="20"/>
          <w:szCs w:val="24"/>
        </w:rPr>
        <w:t>Pokemon</w:t>
      </w:r>
      <w:proofErr w:type="spellEnd"/>
      <w:r w:rsidRPr="00940BF8">
        <w:rPr>
          <w:rFonts w:ascii="Times New Roman" w:hAnsi="Times New Roman"/>
          <w:color w:val="000000"/>
          <w:sz w:val="20"/>
          <w:szCs w:val="24"/>
        </w:rPr>
        <w:t xml:space="preserve"> Go</w:t>
      </w:r>
      <w:r w:rsidR="00D00B37" w:rsidRPr="00940BF8">
        <w:rPr>
          <w:rFonts w:ascii="Times New Roman" w:hAnsi="Times New Roman"/>
          <w:color w:val="000000"/>
          <w:sz w:val="20"/>
          <w:szCs w:val="24"/>
        </w:rPr>
        <w:t xml:space="preserve"> game</w:t>
      </w:r>
      <w:r w:rsidRPr="00940BF8">
        <w:rPr>
          <w:rFonts w:ascii="Times New Roman" w:hAnsi="Times New Roman"/>
          <w:color w:val="000000"/>
          <w:sz w:val="20"/>
          <w:szCs w:val="24"/>
        </w:rPr>
        <w:t xml:space="preserve"> and Candy Crush</w:t>
      </w:r>
      <w:r w:rsidR="00D00B37" w:rsidRPr="00940BF8">
        <w:rPr>
          <w:rFonts w:ascii="Times New Roman" w:hAnsi="Times New Roman"/>
          <w:color w:val="000000"/>
          <w:sz w:val="20"/>
          <w:szCs w:val="24"/>
        </w:rPr>
        <w:t xml:space="preserve"> game</w:t>
      </w:r>
      <w:r w:rsidRPr="00940BF8">
        <w:rPr>
          <w:rFonts w:ascii="Times New Roman" w:hAnsi="Times New Roman"/>
          <w:color w:val="000000"/>
          <w:sz w:val="20"/>
          <w:szCs w:val="24"/>
        </w:rPr>
        <w:t xml:space="preserve"> are taken from ’</w:t>
      </w:r>
      <w:proofErr w:type="spellStart"/>
      <w:r w:rsidRPr="00940BF8">
        <w:rPr>
          <w:rFonts w:ascii="Times New Roman" w:hAnsi="Times New Roman"/>
          <w:b/>
          <w:bCs/>
          <w:color w:val="000000"/>
          <w:sz w:val="20"/>
          <w:szCs w:val="24"/>
        </w:rPr>
        <w:t>businessofapps</w:t>
      </w:r>
      <w:proofErr w:type="spellEnd"/>
      <w:r w:rsidRPr="00940BF8">
        <w:rPr>
          <w:rFonts w:ascii="Times New Roman" w:hAnsi="Times New Roman"/>
          <w:b/>
          <w:bCs/>
          <w:color w:val="000000"/>
          <w:sz w:val="20"/>
          <w:szCs w:val="24"/>
        </w:rPr>
        <w:t xml:space="preserve">’ </w:t>
      </w:r>
      <w:r w:rsidRPr="00940BF8">
        <w:rPr>
          <w:rFonts w:ascii="Times New Roman" w:hAnsi="Times New Roman"/>
          <w:color w:val="000000"/>
          <w:sz w:val="20"/>
          <w:szCs w:val="24"/>
        </w:rPr>
        <w:t>and analyzed and compared future revenue, users, and app downloads where stakeholders are benefitted.</w:t>
      </w:r>
    </w:p>
    <w:p w14:paraId="4C7CA99A" w14:textId="4FFCE92E" w:rsidR="002271B5" w:rsidRPr="00940BF8" w:rsidRDefault="002271B5" w:rsidP="00940BF8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/>
          <w:color w:val="000000"/>
          <w:sz w:val="20"/>
          <w:szCs w:val="24"/>
        </w:rPr>
      </w:pPr>
      <w:r w:rsidRPr="00940BF8">
        <w:rPr>
          <w:rFonts w:ascii="Times New Roman" w:hAnsi="Times New Roman"/>
          <w:color w:val="000000"/>
          <w:sz w:val="20"/>
          <w:szCs w:val="24"/>
        </w:rPr>
        <w:t xml:space="preserve">Presented insights through visualizations in </w:t>
      </w:r>
      <w:r w:rsidR="00982B06" w:rsidRPr="00940BF8">
        <w:rPr>
          <w:rFonts w:ascii="Times New Roman" w:hAnsi="Times New Roman"/>
          <w:color w:val="000000"/>
          <w:sz w:val="20"/>
          <w:szCs w:val="24"/>
        </w:rPr>
        <w:t>p</w:t>
      </w:r>
      <w:r w:rsidRPr="00940BF8">
        <w:rPr>
          <w:rFonts w:ascii="Times New Roman" w:hAnsi="Times New Roman"/>
          <w:color w:val="000000"/>
          <w:sz w:val="20"/>
          <w:szCs w:val="24"/>
        </w:rPr>
        <w:t>ower</w:t>
      </w:r>
      <w:r w:rsidR="00431997">
        <w:rPr>
          <w:rFonts w:ascii="Times New Roman" w:hAnsi="Times New Roman"/>
          <w:color w:val="000000"/>
          <w:sz w:val="20"/>
          <w:szCs w:val="24"/>
        </w:rPr>
        <w:t xml:space="preserve"> </w:t>
      </w:r>
      <w:r w:rsidR="00982B06" w:rsidRPr="00940BF8">
        <w:rPr>
          <w:rFonts w:ascii="Times New Roman" w:hAnsi="Times New Roman"/>
          <w:color w:val="000000"/>
          <w:sz w:val="20"/>
          <w:szCs w:val="24"/>
        </w:rPr>
        <w:t>bi</w:t>
      </w:r>
      <w:r w:rsidRPr="00940BF8">
        <w:rPr>
          <w:rFonts w:ascii="Times New Roman" w:hAnsi="Times New Roman"/>
          <w:color w:val="000000"/>
          <w:sz w:val="20"/>
          <w:szCs w:val="24"/>
        </w:rPr>
        <w:t xml:space="preserve">. </w:t>
      </w:r>
    </w:p>
    <w:p w14:paraId="54F8250C" w14:textId="24832144" w:rsidR="000D79DF" w:rsidRPr="006E7F8A" w:rsidRDefault="000D79DF" w:rsidP="00940BF8">
      <w:pPr>
        <w:spacing w:line="276" w:lineRule="auto"/>
        <w:ind w:firstLine="360"/>
        <w:rPr>
          <w:rFonts w:ascii="Times New Roman" w:hAnsi="Times New Roman"/>
          <w:bCs/>
          <w:szCs w:val="22"/>
          <w:lang w:val="en-IN"/>
        </w:rPr>
      </w:pPr>
      <w:r w:rsidRPr="006E7F8A">
        <w:rPr>
          <w:rFonts w:ascii="Times New Roman" w:hAnsi="Times New Roman"/>
          <w:b/>
          <w:szCs w:val="22"/>
          <w:lang w:val="en-IN"/>
        </w:rPr>
        <w:t>Analysis of UK Road Safety Data</w:t>
      </w:r>
      <w:r>
        <w:rPr>
          <w:rFonts w:ascii="Times New Roman" w:hAnsi="Times New Roman"/>
          <w:b/>
          <w:bCs/>
          <w:szCs w:val="22"/>
        </w:rPr>
        <w:t xml:space="preserve">- </w:t>
      </w:r>
      <w:r w:rsidRPr="000D79DF">
        <w:rPr>
          <w:rFonts w:ascii="Times New Roman" w:hAnsi="Times New Roman"/>
          <w:szCs w:val="22"/>
        </w:rPr>
        <w:t>University Project</w:t>
      </w:r>
      <w:r w:rsidRPr="006E7F8A">
        <w:rPr>
          <w:rFonts w:ascii="Times New Roman" w:hAnsi="Times New Roman"/>
          <w:b/>
          <w:szCs w:val="22"/>
          <w:lang w:val="en-IN"/>
        </w:rPr>
        <w:tab/>
      </w:r>
      <w:r w:rsidRPr="006E7F8A">
        <w:rPr>
          <w:rFonts w:ascii="Times New Roman" w:hAnsi="Times New Roman"/>
          <w:b/>
          <w:szCs w:val="22"/>
          <w:lang w:val="en-IN"/>
        </w:rPr>
        <w:tab/>
      </w:r>
      <w:r w:rsidRPr="006E7F8A">
        <w:rPr>
          <w:rFonts w:ascii="Times New Roman" w:hAnsi="Times New Roman"/>
          <w:b/>
          <w:szCs w:val="22"/>
          <w:lang w:val="en-IN"/>
        </w:rPr>
        <w:tab/>
      </w:r>
      <w:r w:rsidRPr="006E7F8A">
        <w:rPr>
          <w:rFonts w:ascii="Times New Roman" w:hAnsi="Times New Roman"/>
          <w:b/>
          <w:szCs w:val="22"/>
          <w:lang w:val="en-IN"/>
        </w:rPr>
        <w:tab/>
        <w:t xml:space="preserve"> Nov 2022 – Dec 2022</w:t>
      </w:r>
    </w:p>
    <w:p w14:paraId="4EB21014" w14:textId="4E5A81F7" w:rsidR="000D79DF" w:rsidRPr="00940BF8" w:rsidRDefault="000D79DF" w:rsidP="00940BF8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/>
          <w:b/>
          <w:szCs w:val="22"/>
          <w:lang w:val="en-IN"/>
        </w:rPr>
      </w:pPr>
      <w:r w:rsidRPr="00940BF8">
        <w:rPr>
          <w:rFonts w:ascii="Times New Roman" w:hAnsi="Times New Roman"/>
          <w:color w:val="000000"/>
          <w:sz w:val="20"/>
          <w:szCs w:val="24"/>
        </w:rPr>
        <w:t xml:space="preserve">Data </w:t>
      </w:r>
      <w:r w:rsidR="00507D05" w:rsidRPr="00940BF8">
        <w:rPr>
          <w:rFonts w:ascii="Times New Roman" w:hAnsi="Times New Roman"/>
          <w:color w:val="000000"/>
          <w:sz w:val="20"/>
          <w:szCs w:val="24"/>
        </w:rPr>
        <w:t xml:space="preserve">extraction </w:t>
      </w:r>
      <w:r w:rsidR="005013CA">
        <w:rPr>
          <w:rFonts w:ascii="Times New Roman" w:hAnsi="Times New Roman"/>
          <w:color w:val="000000"/>
          <w:sz w:val="20"/>
          <w:szCs w:val="24"/>
        </w:rPr>
        <w:t>is done</w:t>
      </w:r>
      <w:r w:rsidR="00507D05" w:rsidRPr="00940BF8">
        <w:rPr>
          <w:rFonts w:ascii="Times New Roman" w:hAnsi="Times New Roman"/>
          <w:color w:val="000000"/>
          <w:sz w:val="20"/>
          <w:szCs w:val="24"/>
        </w:rPr>
        <w:t xml:space="preserve"> </w:t>
      </w:r>
      <w:r w:rsidRPr="00940BF8">
        <w:rPr>
          <w:rFonts w:ascii="Times New Roman" w:hAnsi="Times New Roman"/>
          <w:color w:val="000000"/>
          <w:sz w:val="20"/>
          <w:szCs w:val="24"/>
        </w:rPr>
        <w:t xml:space="preserve">from </w:t>
      </w:r>
      <w:r w:rsidRPr="00940BF8">
        <w:rPr>
          <w:rFonts w:ascii="Times New Roman" w:hAnsi="Times New Roman"/>
          <w:b/>
          <w:bCs/>
          <w:color w:val="000000"/>
          <w:sz w:val="20"/>
          <w:szCs w:val="24"/>
        </w:rPr>
        <w:t xml:space="preserve">‘Stats-19’ </w:t>
      </w:r>
      <w:r w:rsidRPr="00940BF8">
        <w:rPr>
          <w:rFonts w:ascii="Times New Roman" w:hAnsi="Times New Roman"/>
          <w:color w:val="000000"/>
          <w:sz w:val="20"/>
          <w:szCs w:val="24"/>
        </w:rPr>
        <w:t xml:space="preserve">road accidents for the city ‘Newcastle’ from the </w:t>
      </w:r>
      <w:r w:rsidRPr="00940BF8">
        <w:rPr>
          <w:rFonts w:ascii="Times New Roman" w:hAnsi="Times New Roman"/>
          <w:b/>
          <w:bCs/>
          <w:color w:val="000000"/>
          <w:sz w:val="20"/>
          <w:szCs w:val="24"/>
        </w:rPr>
        <w:t>‘gov.uk’</w:t>
      </w:r>
      <w:r w:rsidRPr="00940BF8">
        <w:rPr>
          <w:rFonts w:ascii="Times New Roman" w:hAnsi="Times New Roman"/>
          <w:color w:val="000000"/>
          <w:sz w:val="20"/>
          <w:szCs w:val="24"/>
        </w:rPr>
        <w:t xml:space="preserve"> website.</w:t>
      </w:r>
    </w:p>
    <w:p w14:paraId="201FBD7D" w14:textId="5A16B2B7" w:rsidR="000D79DF" w:rsidRPr="00940BF8" w:rsidRDefault="000D79DF" w:rsidP="00940BF8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/>
          <w:color w:val="000000"/>
          <w:sz w:val="20"/>
          <w:szCs w:val="24"/>
        </w:rPr>
      </w:pPr>
      <w:r w:rsidRPr="00940BF8">
        <w:rPr>
          <w:rFonts w:ascii="Times New Roman" w:hAnsi="Times New Roman"/>
          <w:color w:val="000000"/>
          <w:sz w:val="20"/>
          <w:szCs w:val="24"/>
        </w:rPr>
        <w:t xml:space="preserve">Utilized </w:t>
      </w:r>
      <w:r w:rsidRPr="00940BF8">
        <w:rPr>
          <w:rFonts w:ascii="Times New Roman" w:hAnsi="Times New Roman"/>
          <w:b/>
          <w:bCs/>
          <w:color w:val="000000"/>
          <w:sz w:val="20"/>
          <w:szCs w:val="24"/>
        </w:rPr>
        <w:t xml:space="preserve">R Studio </w:t>
      </w:r>
      <w:r w:rsidRPr="00940BF8">
        <w:rPr>
          <w:rFonts w:ascii="Times New Roman" w:hAnsi="Times New Roman"/>
          <w:color w:val="000000"/>
          <w:sz w:val="20"/>
          <w:szCs w:val="24"/>
        </w:rPr>
        <w:t xml:space="preserve">to analyze road </w:t>
      </w:r>
      <w:r w:rsidR="00264A47" w:rsidRPr="00940BF8">
        <w:rPr>
          <w:rFonts w:ascii="Times New Roman" w:hAnsi="Times New Roman"/>
          <w:color w:val="000000"/>
          <w:sz w:val="20"/>
          <w:szCs w:val="24"/>
        </w:rPr>
        <w:t>accident</w:t>
      </w:r>
      <w:r w:rsidRPr="00940BF8">
        <w:rPr>
          <w:rFonts w:ascii="Times New Roman" w:hAnsi="Times New Roman"/>
          <w:color w:val="000000"/>
          <w:sz w:val="20"/>
          <w:szCs w:val="24"/>
        </w:rPr>
        <w:t xml:space="preserve"> data to identify accident-prone locations and times for Newcastle 2019 data. Utilized statistical analysis to extract insights for road safety improvement. </w:t>
      </w:r>
      <w:r w:rsidRPr="00940BF8">
        <w:rPr>
          <w:rFonts w:ascii="Times New Roman" w:hAnsi="Times New Roman"/>
          <w:bCs/>
          <w:szCs w:val="22"/>
          <w:lang w:val="en-IN"/>
        </w:rPr>
        <w:t xml:space="preserve"> </w:t>
      </w:r>
    </w:p>
    <w:p w14:paraId="7CB51F4D" w14:textId="71185EDC" w:rsidR="000D79DF" w:rsidRPr="006E7F8A" w:rsidRDefault="000D79DF" w:rsidP="00940BF8">
      <w:pPr>
        <w:spacing w:line="276" w:lineRule="auto"/>
        <w:ind w:left="360"/>
        <w:rPr>
          <w:rFonts w:ascii="Times New Roman" w:hAnsi="Times New Roman"/>
          <w:bCs/>
          <w:szCs w:val="22"/>
          <w:lang w:val="en-IN"/>
        </w:rPr>
      </w:pPr>
      <w:r w:rsidRPr="006E7F8A">
        <w:rPr>
          <w:rFonts w:ascii="Times New Roman" w:hAnsi="Times New Roman"/>
          <w:b/>
          <w:szCs w:val="22"/>
          <w:lang w:val="en-IN"/>
        </w:rPr>
        <w:t>Search for Healthcare</w:t>
      </w:r>
      <w:r>
        <w:rPr>
          <w:rFonts w:ascii="Times New Roman" w:hAnsi="Times New Roman"/>
          <w:b/>
          <w:szCs w:val="22"/>
          <w:lang w:val="en-IN"/>
        </w:rPr>
        <w:t xml:space="preserve">- </w:t>
      </w:r>
      <w:r w:rsidRPr="008371C4">
        <w:rPr>
          <w:rFonts w:ascii="Times New Roman" w:hAnsi="Times New Roman"/>
          <w:bCs/>
          <w:szCs w:val="22"/>
          <w:lang w:val="en-IN"/>
        </w:rPr>
        <w:t>Cognizant Project</w:t>
      </w:r>
      <w:r>
        <w:rPr>
          <w:rFonts w:ascii="Times New Roman" w:hAnsi="Times New Roman"/>
          <w:b/>
          <w:szCs w:val="22"/>
          <w:lang w:val="en-IN"/>
        </w:rPr>
        <w:t xml:space="preserve"> </w:t>
      </w:r>
      <w:r w:rsidRPr="008371C4">
        <w:rPr>
          <w:rFonts w:ascii="Times New Roman" w:hAnsi="Times New Roman"/>
          <w:bCs/>
          <w:szCs w:val="22"/>
          <w:lang w:val="en-IN"/>
        </w:rPr>
        <w:t xml:space="preserve">– </w:t>
      </w:r>
      <w:r w:rsidR="008371C4">
        <w:rPr>
          <w:rFonts w:ascii="Times New Roman" w:hAnsi="Times New Roman"/>
          <w:bCs/>
          <w:szCs w:val="22"/>
          <w:lang w:val="en-IN"/>
        </w:rPr>
        <w:t>(</w:t>
      </w:r>
      <w:r w:rsidRPr="008371C4">
        <w:rPr>
          <w:rFonts w:ascii="Times New Roman" w:hAnsi="Times New Roman"/>
          <w:bCs/>
          <w:szCs w:val="22"/>
          <w:lang w:val="en-IN"/>
        </w:rPr>
        <w:t>Chennai, India</w:t>
      </w:r>
      <w:r w:rsidR="008371C4">
        <w:rPr>
          <w:rFonts w:ascii="Times New Roman" w:hAnsi="Times New Roman"/>
          <w:bCs/>
          <w:szCs w:val="22"/>
          <w:lang w:val="en-IN"/>
        </w:rPr>
        <w:t>)</w:t>
      </w:r>
      <w:r w:rsidRPr="006E7F8A">
        <w:rPr>
          <w:rFonts w:ascii="Times New Roman" w:hAnsi="Times New Roman"/>
          <w:b/>
          <w:szCs w:val="22"/>
          <w:lang w:val="en-IN"/>
        </w:rPr>
        <w:tab/>
      </w:r>
      <w:r w:rsidRPr="006E7F8A">
        <w:rPr>
          <w:rFonts w:ascii="Times New Roman" w:hAnsi="Times New Roman"/>
          <w:b/>
          <w:szCs w:val="22"/>
          <w:lang w:val="en-IN"/>
        </w:rPr>
        <w:tab/>
        <w:t xml:space="preserve"> </w:t>
      </w:r>
      <w:r>
        <w:rPr>
          <w:rFonts w:ascii="Times New Roman" w:hAnsi="Times New Roman"/>
          <w:b/>
          <w:szCs w:val="22"/>
          <w:lang w:val="en-IN"/>
        </w:rPr>
        <w:tab/>
      </w:r>
      <w:r w:rsidRPr="006E7F8A">
        <w:rPr>
          <w:rFonts w:ascii="Times New Roman" w:hAnsi="Times New Roman"/>
          <w:b/>
          <w:szCs w:val="22"/>
          <w:lang w:val="en-IN"/>
        </w:rPr>
        <w:t xml:space="preserve"> Dec 2020 – April 2021</w:t>
      </w:r>
      <w:r w:rsidRPr="006E7F8A">
        <w:rPr>
          <w:rFonts w:ascii="Times New Roman" w:hAnsi="Times New Roman"/>
          <w:b/>
          <w:szCs w:val="22"/>
          <w:lang w:val="en-IN"/>
        </w:rPr>
        <w:tab/>
      </w:r>
    </w:p>
    <w:p w14:paraId="30589D1C" w14:textId="27BCFD1E" w:rsidR="008371C4" w:rsidRPr="008B1EFB" w:rsidRDefault="000D79DF" w:rsidP="008B1EFB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suppressAutoHyphens w:val="0"/>
        <w:spacing w:before="90" w:after="90" w:line="276" w:lineRule="auto"/>
        <w:ind w:right="-90"/>
        <w:contextualSpacing/>
        <w:rPr>
          <w:rFonts w:ascii="Times New Roman" w:hAnsi="Times New Roman"/>
          <w:color w:val="000000"/>
          <w:sz w:val="20"/>
          <w:szCs w:val="24"/>
        </w:rPr>
      </w:pPr>
      <w:r w:rsidRPr="00940BF8">
        <w:rPr>
          <w:rFonts w:ascii="Times New Roman" w:hAnsi="Times New Roman"/>
          <w:color w:val="000000"/>
          <w:sz w:val="20"/>
          <w:szCs w:val="24"/>
        </w:rPr>
        <w:t>Developed user</w:t>
      </w:r>
      <w:r w:rsidR="008371C4" w:rsidRPr="00940BF8">
        <w:rPr>
          <w:rFonts w:ascii="Times New Roman" w:hAnsi="Times New Roman"/>
          <w:color w:val="000000"/>
          <w:sz w:val="20"/>
          <w:szCs w:val="24"/>
        </w:rPr>
        <w:t xml:space="preserve">-friendly </w:t>
      </w:r>
      <w:r w:rsidRPr="00940BF8">
        <w:rPr>
          <w:rFonts w:ascii="Times New Roman" w:hAnsi="Times New Roman"/>
          <w:color w:val="000000"/>
          <w:sz w:val="20"/>
          <w:szCs w:val="24"/>
        </w:rPr>
        <w:t xml:space="preserve">interface and search engine for </w:t>
      </w:r>
      <w:r w:rsidR="008371C4" w:rsidRPr="00940BF8">
        <w:rPr>
          <w:rFonts w:ascii="Times New Roman" w:hAnsi="Times New Roman"/>
          <w:color w:val="000000"/>
          <w:sz w:val="20"/>
          <w:szCs w:val="24"/>
        </w:rPr>
        <w:t>healthcare services</w:t>
      </w:r>
      <w:r w:rsidRPr="00940BF8">
        <w:rPr>
          <w:rFonts w:ascii="Times New Roman" w:hAnsi="Times New Roman"/>
          <w:color w:val="000000"/>
          <w:sz w:val="20"/>
          <w:szCs w:val="24"/>
        </w:rPr>
        <w:t xml:space="preserve"> using </w:t>
      </w:r>
      <w:r w:rsidRPr="00940BF8">
        <w:rPr>
          <w:rFonts w:ascii="Times New Roman" w:hAnsi="Times New Roman"/>
          <w:b/>
          <w:bCs/>
          <w:color w:val="000000"/>
          <w:sz w:val="20"/>
          <w:szCs w:val="24"/>
        </w:rPr>
        <w:t xml:space="preserve">HTML, CSS &amp; JavaScript, Java &amp; </w:t>
      </w:r>
      <w:proofErr w:type="spellStart"/>
      <w:r w:rsidRPr="00940BF8">
        <w:rPr>
          <w:rFonts w:ascii="Times New Roman" w:hAnsi="Times New Roman"/>
          <w:b/>
          <w:bCs/>
          <w:color w:val="000000"/>
          <w:sz w:val="20"/>
          <w:szCs w:val="24"/>
        </w:rPr>
        <w:t>Springboot</w:t>
      </w:r>
      <w:proofErr w:type="spellEnd"/>
      <w:r w:rsidRPr="00940BF8">
        <w:rPr>
          <w:rFonts w:ascii="Times New Roman" w:hAnsi="Times New Roman"/>
          <w:b/>
          <w:bCs/>
          <w:color w:val="000000"/>
          <w:sz w:val="20"/>
          <w:szCs w:val="24"/>
        </w:rPr>
        <w:t>.</w:t>
      </w:r>
      <w:r w:rsidR="008B1EFB">
        <w:rPr>
          <w:rFonts w:ascii="Times New Roman" w:hAnsi="Times New Roman"/>
          <w:b/>
          <w:bCs/>
          <w:color w:val="000000"/>
          <w:sz w:val="20"/>
          <w:szCs w:val="24"/>
        </w:rPr>
        <w:t xml:space="preserve"> </w:t>
      </w:r>
      <w:proofErr w:type="spellStart"/>
      <w:r w:rsidR="008371C4" w:rsidRPr="008B1EFB">
        <w:rPr>
          <w:rFonts w:ascii="Times New Roman" w:hAnsi="Times New Roman"/>
          <w:color w:val="000000"/>
          <w:sz w:val="20"/>
          <w:szCs w:val="24"/>
        </w:rPr>
        <w:t>Employed</w:t>
      </w:r>
      <w:proofErr w:type="spellEnd"/>
      <w:r w:rsidR="008371C4" w:rsidRPr="008B1EFB">
        <w:rPr>
          <w:rFonts w:ascii="Times New Roman" w:hAnsi="Times New Roman"/>
          <w:color w:val="000000"/>
          <w:sz w:val="20"/>
          <w:szCs w:val="24"/>
        </w:rPr>
        <w:t xml:space="preserve"> SQL to manage data and ensure smooth database connectivity. </w:t>
      </w:r>
    </w:p>
    <w:p w14:paraId="4A97A848" w14:textId="29C31F46" w:rsidR="008371C4" w:rsidRPr="008371C4" w:rsidRDefault="008371C4" w:rsidP="008371C4">
      <w:pPr>
        <w:pStyle w:val="SectionTitle"/>
        <w:rPr>
          <w:rFonts w:ascii="Times New Roman" w:hAnsi="Times New Roman"/>
          <w:b/>
          <w:sz w:val="22"/>
          <w:szCs w:val="22"/>
        </w:rPr>
      </w:pPr>
      <w:r w:rsidRPr="006E7F8A">
        <w:rPr>
          <w:rFonts w:ascii="Times New Roman" w:hAnsi="Times New Roman"/>
          <w:b/>
          <w:bCs/>
          <w:sz w:val="22"/>
          <w:szCs w:val="22"/>
        </w:rPr>
        <w:t>TECHNICAL SKILL</w:t>
      </w:r>
      <w:r>
        <w:rPr>
          <w:rFonts w:ascii="Times New Roman" w:hAnsi="Times New Roman"/>
          <w:b/>
          <w:bCs/>
          <w:sz w:val="22"/>
          <w:szCs w:val="22"/>
        </w:rPr>
        <w:t>S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8371C4" w:rsidRPr="002271B5" w14:paraId="5C39D9F1" w14:textId="77777777">
        <w:trPr>
          <w:trHeight w:val="990"/>
        </w:trPr>
        <w:tc>
          <w:tcPr>
            <w:tcW w:w="4320" w:type="dxa"/>
          </w:tcPr>
          <w:p w14:paraId="52900BB8" w14:textId="77777777" w:rsidR="008371C4" w:rsidRPr="002271B5" w:rsidRDefault="008371C4" w:rsidP="00940BF8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Data Analysis</w:t>
            </w:r>
          </w:p>
          <w:p w14:paraId="7B1E75CB" w14:textId="7907D507" w:rsidR="008371C4" w:rsidRPr="002271B5" w:rsidRDefault="008371C4" w:rsidP="00940BF8">
            <w:pPr>
              <w:pStyle w:val="ListBullet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Python (pandas, </w:t>
            </w:r>
            <w:proofErr w:type="spellStart"/>
            <w:r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numpy</w:t>
            </w:r>
            <w:proofErr w:type="spellEnd"/>
            <w:r w:rsidR="003057D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, matplotlib, scikit-learn</w:t>
            </w:r>
            <w:r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) </w:t>
            </w:r>
          </w:p>
          <w:p w14:paraId="5FEA2397" w14:textId="77777777" w:rsidR="008371C4" w:rsidRPr="002271B5" w:rsidRDefault="008371C4" w:rsidP="00940BF8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 xml:space="preserve">Programming Languages </w:t>
            </w:r>
          </w:p>
          <w:p w14:paraId="34643943" w14:textId="77777777" w:rsidR="008371C4" w:rsidRPr="002271B5" w:rsidRDefault="008371C4" w:rsidP="00940BF8">
            <w:pPr>
              <w:pStyle w:val="ListBullet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Java </w:t>
            </w:r>
          </w:p>
          <w:p w14:paraId="03F59E47" w14:textId="77777777" w:rsidR="008371C4" w:rsidRPr="002271B5" w:rsidRDefault="008371C4" w:rsidP="00940BF8">
            <w:pPr>
              <w:pStyle w:val="ListBullet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C   </w:t>
            </w:r>
          </w:p>
          <w:p w14:paraId="00C5C298" w14:textId="77777777" w:rsidR="008371C4" w:rsidRPr="002271B5" w:rsidRDefault="008371C4" w:rsidP="00940BF8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 xml:space="preserve">DBMS </w:t>
            </w:r>
          </w:p>
          <w:p w14:paraId="3DC6E88E" w14:textId="2B6CDCDC" w:rsidR="008371C4" w:rsidRPr="002271B5" w:rsidRDefault="008371C4" w:rsidP="00940BF8">
            <w:pPr>
              <w:pStyle w:val="ListBullet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MySQL</w:t>
            </w:r>
            <w:r w:rsidR="00E0568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1B2F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(SELECT, JOINS, GROUPBY, WHERE </w:t>
            </w:r>
            <w:proofErr w:type="spellStart"/>
            <w:r w:rsidR="001B2F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etc</w:t>
            </w:r>
            <w:proofErr w:type="spellEnd"/>
            <w:r w:rsidR="001B2F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  <w:p w14:paraId="12D4774A" w14:textId="77777777" w:rsidR="008371C4" w:rsidRPr="002271B5" w:rsidRDefault="008371C4" w:rsidP="00940BF8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Web Development</w:t>
            </w:r>
          </w:p>
          <w:p w14:paraId="7BF11FCE" w14:textId="77777777" w:rsidR="008371C4" w:rsidRPr="002271B5" w:rsidRDefault="008371C4" w:rsidP="00940BF8">
            <w:pPr>
              <w:pStyle w:val="ListBullet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HTML5 </w:t>
            </w:r>
          </w:p>
          <w:p w14:paraId="6C5E1E70" w14:textId="66AEA38B" w:rsidR="008371C4" w:rsidRPr="002271B5" w:rsidRDefault="008371C4" w:rsidP="00940BF8">
            <w:pPr>
              <w:pStyle w:val="ListBullet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CSS </w:t>
            </w:r>
          </w:p>
          <w:p w14:paraId="71C2B196" w14:textId="54C4F778" w:rsidR="008371C4" w:rsidRPr="002271B5" w:rsidRDefault="008371C4" w:rsidP="00940BF8">
            <w:pPr>
              <w:pStyle w:val="ListBullet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JavaScript</w:t>
            </w:r>
          </w:p>
        </w:tc>
        <w:tc>
          <w:tcPr>
            <w:tcW w:w="4320" w:type="dxa"/>
            <w:tcMar>
              <w:left w:w="576" w:type="dxa"/>
            </w:tcMar>
          </w:tcPr>
          <w:p w14:paraId="5523ADEB" w14:textId="77777777" w:rsidR="008371C4" w:rsidRPr="002271B5" w:rsidRDefault="008371C4" w:rsidP="00940BF8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 xml:space="preserve">Data Visualizations </w:t>
            </w:r>
          </w:p>
          <w:p w14:paraId="54D3F5E6" w14:textId="04A29F58" w:rsidR="008371C4" w:rsidRDefault="00DD548C" w:rsidP="00940BF8">
            <w:pPr>
              <w:pStyle w:val="ListBullet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Microsoft </w:t>
            </w:r>
            <w:r w:rsidR="008371C4"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Power</w:t>
            </w:r>
            <w:r w:rsidR="00BB221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371C4"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BI </w:t>
            </w:r>
            <w:r w:rsidR="00D508D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skill</w:t>
            </w:r>
          </w:p>
          <w:p w14:paraId="358B0329" w14:textId="492BFEAC" w:rsidR="00C97397" w:rsidRPr="002271B5" w:rsidRDefault="00C97397" w:rsidP="00940BF8">
            <w:pPr>
              <w:pStyle w:val="ListBullet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Tableau</w:t>
            </w:r>
          </w:p>
          <w:p w14:paraId="224DDE4A" w14:textId="77777777" w:rsidR="008371C4" w:rsidRPr="002271B5" w:rsidRDefault="008371C4" w:rsidP="00940BF8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Microsoft Suite</w:t>
            </w:r>
          </w:p>
          <w:p w14:paraId="20557C59" w14:textId="6D67BE4B" w:rsidR="008371C4" w:rsidRPr="002271B5" w:rsidRDefault="008371C4" w:rsidP="00940BF8">
            <w:pPr>
              <w:pStyle w:val="ListBullet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Excel</w:t>
            </w:r>
            <w:r w:rsidR="0088760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Skills</w:t>
            </w:r>
            <w:r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(VLOOKUP,</w:t>
            </w:r>
            <w:r w:rsidR="00FB62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Macros</w:t>
            </w:r>
            <w:r w:rsidR="00C1397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, Pivot tables</w:t>
            </w:r>
            <w:r w:rsidR="002C543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  <w:p w14:paraId="0A903668" w14:textId="7C943D27" w:rsidR="008371C4" w:rsidRPr="002271B5" w:rsidRDefault="00AB15AE" w:rsidP="00940BF8">
            <w:pPr>
              <w:pStyle w:val="ListBullet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Outlook, </w:t>
            </w:r>
            <w:r w:rsidR="008371C4"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PowerPoint</w:t>
            </w:r>
            <w:r w:rsidR="00307FC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, SharePoint, PowerApps</w:t>
            </w:r>
          </w:p>
          <w:p w14:paraId="5983DF9D" w14:textId="30854B0F" w:rsidR="008371C4" w:rsidRPr="002271B5" w:rsidRDefault="008371C4" w:rsidP="00940BF8">
            <w:pPr>
              <w:pStyle w:val="ListBullet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</w:t>
            </w:r>
            <w:r w:rsidR="0048561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</w:t>
            </w:r>
            <w:r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Office </w:t>
            </w:r>
            <w:r w:rsidR="006C3F6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Package</w:t>
            </w:r>
          </w:p>
          <w:p w14:paraId="33266DD7" w14:textId="77777777" w:rsidR="008371C4" w:rsidRPr="002271B5" w:rsidRDefault="008371C4" w:rsidP="00940BF8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Machine Learning</w:t>
            </w:r>
          </w:p>
          <w:p w14:paraId="6450A8D8" w14:textId="77777777" w:rsidR="008371C4" w:rsidRDefault="008371C4" w:rsidP="00940BF8">
            <w:pPr>
              <w:pStyle w:val="ListBullet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271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Fundamentals and Techniques </w:t>
            </w:r>
          </w:p>
          <w:p w14:paraId="421F0E3C" w14:textId="64DB0576" w:rsidR="00E65BEB" w:rsidRPr="002271B5" w:rsidRDefault="00E65BEB" w:rsidP="00940BF8">
            <w:pPr>
              <w:pStyle w:val="ListBullet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Clustering, Segmentation</w:t>
            </w:r>
          </w:p>
          <w:p w14:paraId="056A5B36" w14:textId="77777777" w:rsidR="008371C4" w:rsidRPr="002271B5" w:rsidRDefault="008371C4" w:rsidP="00940BF8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6EAFBB68" w14:textId="5F851C24" w:rsidR="00E34AEE" w:rsidRPr="002271B5" w:rsidRDefault="00E34AEE" w:rsidP="00E34AEE">
      <w:pPr>
        <w:pStyle w:val="SectionTitle"/>
        <w:rPr>
          <w:rFonts w:ascii="Times New Roman" w:hAnsi="Times New Roman"/>
          <w:b/>
          <w:bCs/>
          <w:sz w:val="22"/>
          <w:szCs w:val="22"/>
        </w:rPr>
      </w:pPr>
      <w:r w:rsidRPr="002271B5">
        <w:rPr>
          <w:rFonts w:ascii="Times New Roman" w:hAnsi="Times New Roman"/>
          <w:b/>
          <w:bCs/>
          <w:sz w:val="22"/>
          <w:szCs w:val="22"/>
        </w:rPr>
        <w:t>SOFT SKILL</w:t>
      </w:r>
      <w:r w:rsidR="004D0C8C" w:rsidRPr="002271B5">
        <w:rPr>
          <w:rFonts w:ascii="Times New Roman" w:hAnsi="Times New Roman"/>
          <w:b/>
          <w:bCs/>
          <w:sz w:val="22"/>
          <w:szCs w:val="22"/>
        </w:rPr>
        <w:t>s</w:t>
      </w:r>
    </w:p>
    <w:p w14:paraId="2C472AD0" w14:textId="5E4C56A2" w:rsidR="00485616" w:rsidRPr="00771283" w:rsidRDefault="00286DCC" w:rsidP="00771283">
      <w:pPr>
        <w:pStyle w:val="ListParagraph"/>
        <w:numPr>
          <w:ilvl w:val="0"/>
          <w:numId w:val="29"/>
        </w:numPr>
        <w:rPr>
          <w:rFonts w:ascii="Times New Roman" w:hAnsi="Times New Roman"/>
          <w:sz w:val="20"/>
          <w:lang w:val="en-IN"/>
        </w:rPr>
      </w:pPr>
      <w:bookmarkStart w:id="8" w:name="_Hlk138005545"/>
      <w:r>
        <w:rPr>
          <w:rFonts w:ascii="Times New Roman" w:hAnsi="Times New Roman"/>
          <w:sz w:val="20"/>
          <w:lang w:val="en-IN"/>
        </w:rPr>
        <w:t>Excellent</w:t>
      </w:r>
      <w:r w:rsidR="00AB4313">
        <w:rPr>
          <w:rFonts w:ascii="Times New Roman" w:hAnsi="Times New Roman"/>
          <w:sz w:val="20"/>
          <w:lang w:val="en-IN"/>
        </w:rPr>
        <w:t xml:space="preserve"> communication </w:t>
      </w:r>
      <w:r>
        <w:rPr>
          <w:rFonts w:ascii="Times New Roman" w:hAnsi="Times New Roman"/>
          <w:sz w:val="20"/>
          <w:lang w:val="en-IN"/>
        </w:rPr>
        <w:t>and interpersonal</w:t>
      </w:r>
      <w:r w:rsidR="00986864" w:rsidRPr="00771283">
        <w:rPr>
          <w:rFonts w:ascii="Times New Roman" w:hAnsi="Times New Roman"/>
          <w:sz w:val="20"/>
          <w:lang w:val="en-IN"/>
        </w:rPr>
        <w:t xml:space="preserve"> skills</w:t>
      </w:r>
      <w:r w:rsidR="00FB4545" w:rsidRPr="00771283">
        <w:rPr>
          <w:rFonts w:ascii="Times New Roman" w:hAnsi="Times New Roman"/>
          <w:sz w:val="20"/>
          <w:lang w:val="en-IN"/>
        </w:rPr>
        <w:t>.</w:t>
      </w:r>
      <w:r w:rsidR="0094723E" w:rsidRPr="00771283">
        <w:rPr>
          <w:rFonts w:ascii="Times New Roman" w:hAnsi="Times New Roman"/>
          <w:sz w:val="20"/>
          <w:lang w:val="en-IN"/>
        </w:rPr>
        <w:t xml:space="preserve"> Strong </w:t>
      </w:r>
      <w:r w:rsidRPr="00771283">
        <w:rPr>
          <w:rFonts w:ascii="Times New Roman" w:hAnsi="Times New Roman"/>
          <w:sz w:val="20"/>
          <w:lang w:val="en-IN"/>
        </w:rPr>
        <w:t xml:space="preserve">presentation </w:t>
      </w:r>
      <w:r w:rsidR="0094723E" w:rsidRPr="00771283">
        <w:rPr>
          <w:rFonts w:ascii="Times New Roman" w:hAnsi="Times New Roman"/>
          <w:sz w:val="20"/>
          <w:lang w:val="en-IN"/>
        </w:rPr>
        <w:t>skills.</w:t>
      </w:r>
    </w:p>
    <w:p w14:paraId="0D436398" w14:textId="01E5D2BD" w:rsidR="008371C4" w:rsidRPr="00940BF8" w:rsidRDefault="00286DCC" w:rsidP="00940BF8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lang w:val="en-IN"/>
        </w:rPr>
      </w:pPr>
      <w:r>
        <w:rPr>
          <w:rFonts w:ascii="Times New Roman" w:hAnsi="Times New Roman"/>
          <w:sz w:val="20"/>
          <w:lang w:val="en-IN"/>
        </w:rPr>
        <w:t>Excellent</w:t>
      </w:r>
      <w:r w:rsidR="00963769">
        <w:rPr>
          <w:rFonts w:ascii="Times New Roman" w:hAnsi="Times New Roman"/>
          <w:sz w:val="20"/>
          <w:lang w:val="en-IN"/>
        </w:rPr>
        <w:t xml:space="preserve"> </w:t>
      </w:r>
      <w:r w:rsidR="008371C4" w:rsidRPr="00940BF8">
        <w:rPr>
          <w:rFonts w:ascii="Times New Roman" w:hAnsi="Times New Roman"/>
          <w:sz w:val="20"/>
          <w:lang w:val="en-IN"/>
        </w:rPr>
        <w:t>attention to detail</w:t>
      </w:r>
      <w:r w:rsidR="00F37B1C">
        <w:rPr>
          <w:rFonts w:ascii="Times New Roman" w:hAnsi="Times New Roman"/>
          <w:sz w:val="20"/>
          <w:lang w:val="en-IN"/>
        </w:rPr>
        <w:t xml:space="preserve"> and reconciliation</w:t>
      </w:r>
      <w:r w:rsidR="009C730F">
        <w:rPr>
          <w:rFonts w:ascii="Times New Roman" w:hAnsi="Times New Roman"/>
          <w:sz w:val="20"/>
          <w:lang w:val="en-IN"/>
        </w:rPr>
        <w:t>,</w:t>
      </w:r>
      <w:r w:rsidR="00E10FE3">
        <w:rPr>
          <w:rFonts w:ascii="Times New Roman" w:hAnsi="Times New Roman"/>
          <w:sz w:val="20"/>
          <w:lang w:val="en-IN"/>
        </w:rPr>
        <w:t xml:space="preserve"> </w:t>
      </w:r>
      <w:r w:rsidR="009C730F">
        <w:rPr>
          <w:rFonts w:ascii="Times New Roman" w:hAnsi="Times New Roman"/>
          <w:sz w:val="20"/>
          <w:lang w:val="en-IN"/>
        </w:rPr>
        <w:t>and</w:t>
      </w:r>
      <w:r w:rsidR="00A6067B">
        <w:rPr>
          <w:rFonts w:ascii="Times New Roman" w:hAnsi="Times New Roman"/>
          <w:sz w:val="20"/>
          <w:lang w:val="en-IN"/>
        </w:rPr>
        <w:t xml:space="preserve"> good</w:t>
      </w:r>
      <w:r w:rsidR="009C730F">
        <w:rPr>
          <w:rFonts w:ascii="Times New Roman" w:hAnsi="Times New Roman"/>
          <w:sz w:val="20"/>
          <w:lang w:val="en-IN"/>
        </w:rPr>
        <w:t xml:space="preserve"> </w:t>
      </w:r>
      <w:r w:rsidR="00A62ACD">
        <w:rPr>
          <w:rFonts w:ascii="Times New Roman" w:hAnsi="Times New Roman"/>
          <w:sz w:val="20"/>
          <w:lang w:val="en-IN"/>
        </w:rPr>
        <w:t>customer service</w:t>
      </w:r>
      <w:r w:rsidR="000C015B">
        <w:rPr>
          <w:rFonts w:ascii="Times New Roman" w:hAnsi="Times New Roman"/>
          <w:sz w:val="20"/>
          <w:lang w:val="en-IN"/>
        </w:rPr>
        <w:t xml:space="preserve"> skills</w:t>
      </w:r>
      <w:r w:rsidR="0079041D">
        <w:rPr>
          <w:rFonts w:ascii="Times New Roman" w:hAnsi="Times New Roman"/>
          <w:sz w:val="20"/>
          <w:lang w:val="en-IN"/>
        </w:rPr>
        <w:t>.</w:t>
      </w:r>
      <w:r w:rsidR="00A62ACD">
        <w:rPr>
          <w:rFonts w:ascii="Times New Roman" w:hAnsi="Times New Roman"/>
          <w:sz w:val="20"/>
          <w:lang w:val="en-IN"/>
        </w:rPr>
        <w:t xml:space="preserve"> </w:t>
      </w:r>
    </w:p>
    <w:p w14:paraId="5A291622" w14:textId="7E623B5A" w:rsidR="008371C4" w:rsidRPr="00B11B2E" w:rsidRDefault="008371C4" w:rsidP="00B11B2E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lang w:val="en-IN"/>
        </w:rPr>
      </w:pPr>
      <w:r w:rsidRPr="00B11B2E">
        <w:rPr>
          <w:rFonts w:ascii="Times New Roman" w:hAnsi="Times New Roman"/>
          <w:sz w:val="20"/>
          <w:lang w:val="en-IN"/>
        </w:rPr>
        <w:t>Adaptable to a flexible working environment</w:t>
      </w:r>
      <w:r w:rsidR="00B11B2E" w:rsidRPr="00B11B2E">
        <w:rPr>
          <w:rFonts w:ascii="Times New Roman" w:hAnsi="Times New Roman"/>
          <w:sz w:val="20"/>
          <w:lang w:val="en-IN"/>
        </w:rPr>
        <w:t xml:space="preserve">. </w:t>
      </w:r>
      <w:r w:rsidR="004555D3" w:rsidRPr="004555D3">
        <w:rPr>
          <w:rFonts w:ascii="Times New Roman" w:hAnsi="Times New Roman"/>
          <w:sz w:val="20"/>
          <w:lang w:val="en-IN"/>
        </w:rPr>
        <w:t xml:space="preserve">Strong project management and </w:t>
      </w:r>
      <w:r w:rsidR="00E10FE3">
        <w:rPr>
          <w:rFonts w:ascii="Times New Roman" w:hAnsi="Times New Roman"/>
          <w:sz w:val="20"/>
          <w:lang w:val="en-IN"/>
        </w:rPr>
        <w:t xml:space="preserve">excellent </w:t>
      </w:r>
      <w:r w:rsidR="00DA1DF9">
        <w:rPr>
          <w:rFonts w:ascii="Times New Roman" w:hAnsi="Times New Roman"/>
          <w:sz w:val="20"/>
          <w:lang w:val="en-IN"/>
        </w:rPr>
        <w:t xml:space="preserve">collaboration </w:t>
      </w:r>
      <w:r w:rsidR="004555D3">
        <w:rPr>
          <w:rFonts w:ascii="Times New Roman" w:hAnsi="Times New Roman"/>
          <w:sz w:val="20"/>
          <w:lang w:val="en-IN"/>
        </w:rPr>
        <w:t>skills.</w:t>
      </w:r>
    </w:p>
    <w:p w14:paraId="2BC1A11D" w14:textId="5950A61F" w:rsidR="008371C4" w:rsidRPr="00B11B2E" w:rsidRDefault="00151AFD" w:rsidP="00B11B2E">
      <w:pPr>
        <w:pStyle w:val="ListParagraph"/>
        <w:numPr>
          <w:ilvl w:val="0"/>
          <w:numId w:val="29"/>
        </w:numPr>
        <w:rPr>
          <w:rFonts w:ascii="Times New Roman" w:hAnsi="Times New Roman"/>
          <w:sz w:val="20"/>
          <w:lang w:val="en-IN"/>
        </w:rPr>
      </w:pPr>
      <w:r w:rsidRPr="00151AFD">
        <w:rPr>
          <w:rFonts w:ascii="Times New Roman" w:hAnsi="Times New Roman"/>
          <w:sz w:val="20"/>
          <w:lang w:val="en-IN"/>
        </w:rPr>
        <w:t xml:space="preserve">Good </w:t>
      </w:r>
      <w:r>
        <w:rPr>
          <w:rFonts w:ascii="Times New Roman" w:hAnsi="Times New Roman"/>
          <w:sz w:val="20"/>
          <w:lang w:val="en-IN"/>
        </w:rPr>
        <w:t>teamwork</w:t>
      </w:r>
      <w:r w:rsidRPr="00151AFD">
        <w:rPr>
          <w:rFonts w:ascii="Times New Roman" w:hAnsi="Times New Roman"/>
          <w:sz w:val="20"/>
          <w:lang w:val="en-IN"/>
        </w:rPr>
        <w:t xml:space="preserve"> ability and </w:t>
      </w:r>
      <w:r w:rsidR="00CE3022">
        <w:rPr>
          <w:rFonts w:ascii="Times New Roman" w:hAnsi="Times New Roman"/>
          <w:sz w:val="20"/>
          <w:lang w:val="en-IN"/>
        </w:rPr>
        <w:t>collaborative approach</w:t>
      </w:r>
      <w:r>
        <w:rPr>
          <w:rFonts w:ascii="Times New Roman" w:hAnsi="Times New Roman"/>
          <w:sz w:val="20"/>
          <w:lang w:val="en-IN"/>
        </w:rPr>
        <w:t>.</w:t>
      </w:r>
      <w:r w:rsidRPr="00151AFD">
        <w:rPr>
          <w:rFonts w:ascii="Times New Roman" w:hAnsi="Times New Roman"/>
          <w:sz w:val="20"/>
          <w:lang w:val="en-IN"/>
        </w:rPr>
        <w:t xml:space="preserve"> </w:t>
      </w:r>
      <w:r w:rsidR="0069121D" w:rsidRPr="00B11B2E">
        <w:rPr>
          <w:rFonts w:ascii="Times New Roman" w:hAnsi="Times New Roman"/>
          <w:sz w:val="20"/>
          <w:lang w:val="en-IN"/>
        </w:rPr>
        <w:t>Excellent critical thinking</w:t>
      </w:r>
      <w:r w:rsidR="000C015B">
        <w:rPr>
          <w:rFonts w:ascii="Times New Roman" w:hAnsi="Times New Roman"/>
          <w:sz w:val="20"/>
          <w:lang w:val="en-IN"/>
        </w:rPr>
        <w:t xml:space="preserve"> and decision-making skills</w:t>
      </w:r>
      <w:r w:rsidR="0069121D" w:rsidRPr="00B11B2E">
        <w:rPr>
          <w:rFonts w:ascii="Times New Roman" w:hAnsi="Times New Roman"/>
          <w:sz w:val="20"/>
          <w:lang w:val="en-IN"/>
        </w:rPr>
        <w:t>.</w:t>
      </w:r>
    </w:p>
    <w:p w14:paraId="714339A1" w14:textId="5DD49148" w:rsidR="00CC2D4F" w:rsidRPr="006E7F8A" w:rsidRDefault="00F80EA4">
      <w:pPr>
        <w:pStyle w:val="SectionTitle"/>
        <w:rPr>
          <w:rFonts w:ascii="Times New Roman" w:hAnsi="Times New Roman"/>
          <w:sz w:val="22"/>
          <w:szCs w:val="22"/>
          <w:lang w:val="en-IN"/>
        </w:rPr>
      </w:pPr>
      <w:bookmarkStart w:id="9" w:name="_Hlk138008081"/>
      <w:bookmarkEnd w:id="8"/>
      <w:r w:rsidRPr="006E7F8A">
        <w:rPr>
          <w:rFonts w:ascii="Times New Roman" w:hAnsi="Times New Roman"/>
          <w:b/>
          <w:bCs/>
          <w:sz w:val="22"/>
          <w:szCs w:val="22"/>
        </w:rPr>
        <w:t>PUBLICATIONS</w:t>
      </w:r>
    </w:p>
    <w:p w14:paraId="2C510705" w14:textId="53C9B9E8" w:rsidR="006D6E37" w:rsidRPr="00940BF8" w:rsidRDefault="00290796" w:rsidP="00940BF8">
      <w:pPr>
        <w:pStyle w:val="ListParagraph"/>
        <w:numPr>
          <w:ilvl w:val="0"/>
          <w:numId w:val="30"/>
        </w:numPr>
        <w:suppressAutoHyphens w:val="0"/>
        <w:spacing w:line="276" w:lineRule="auto"/>
        <w:rPr>
          <w:rFonts w:ascii="Times New Roman" w:hAnsi="Times New Roman"/>
          <w:sz w:val="20"/>
          <w:lang w:val="en-IN"/>
        </w:rPr>
      </w:pPr>
      <w:r w:rsidRPr="00940BF8">
        <w:rPr>
          <w:rFonts w:ascii="Times New Roman" w:hAnsi="Times New Roman"/>
          <w:sz w:val="20"/>
        </w:rPr>
        <w:t xml:space="preserve">Simulation for the Improvement of Power Quality by Reduction of Harmonics in the Distribution System with the Placement of </w:t>
      </w:r>
      <w:r w:rsidR="003E7643" w:rsidRPr="00940BF8">
        <w:rPr>
          <w:rFonts w:ascii="Times New Roman" w:hAnsi="Times New Roman"/>
          <w:sz w:val="20"/>
        </w:rPr>
        <w:t xml:space="preserve">a </w:t>
      </w:r>
      <w:r w:rsidRPr="00940BF8">
        <w:rPr>
          <w:rFonts w:ascii="Times New Roman" w:hAnsi="Times New Roman"/>
          <w:sz w:val="20"/>
        </w:rPr>
        <w:t xml:space="preserve">Unified Power Quality Conditioner (UPQC), </w:t>
      </w:r>
      <w:hyperlink r:id="rId10" w:history="1">
        <w:r w:rsidRPr="00940BF8">
          <w:rPr>
            <w:rStyle w:val="Hyperlink"/>
            <w:rFonts w:ascii="Times New Roman" w:hAnsi="Times New Roman"/>
            <w:sz w:val="20"/>
          </w:rPr>
          <w:t>TWKa5r.pdf (jartms.org)</w:t>
        </w:r>
      </w:hyperlink>
      <w:bookmarkEnd w:id="9"/>
    </w:p>
    <w:p w14:paraId="3B87239B" w14:textId="280F0B34" w:rsidR="00CC2D4F" w:rsidRPr="006E7F8A" w:rsidRDefault="008371C4">
      <w:pPr>
        <w:pStyle w:val="SectionTitle"/>
        <w:rPr>
          <w:rFonts w:ascii="Times New Roman" w:hAnsi="Times New Roman"/>
          <w:bCs/>
          <w:sz w:val="22"/>
          <w:szCs w:val="22"/>
          <w:lang w:val="en-IN"/>
        </w:rPr>
      </w:pPr>
      <w:r>
        <w:rPr>
          <w:rFonts w:ascii="Times New Roman" w:hAnsi="Times New Roman"/>
          <w:b/>
          <w:bCs/>
          <w:sz w:val="22"/>
          <w:szCs w:val="22"/>
        </w:rPr>
        <w:t>CERTIFICATIONS</w:t>
      </w:r>
    </w:p>
    <w:p w14:paraId="4A6DD483" w14:textId="735990BD" w:rsidR="00CC2D4F" w:rsidRPr="00940BF8" w:rsidRDefault="008371C4" w:rsidP="008371C4">
      <w:pPr>
        <w:suppressAutoHyphens w:val="0"/>
        <w:spacing w:line="276" w:lineRule="auto"/>
        <w:rPr>
          <w:rFonts w:ascii="Times New Roman" w:hAnsi="Times New Roman"/>
          <w:bCs/>
          <w:sz w:val="20"/>
          <w:lang w:val="en-IN"/>
        </w:rPr>
      </w:pPr>
      <w:bookmarkStart w:id="10" w:name="_Hlk138009283"/>
      <w:r w:rsidRPr="00940BF8">
        <w:rPr>
          <w:rFonts w:ascii="Times New Roman" w:hAnsi="Times New Roman"/>
          <w:bCs/>
          <w:sz w:val="20"/>
          <w:lang w:val="en-IN"/>
        </w:rPr>
        <w:t>HTML | CSS | JavaScript | Java | Python Basics for Data Science | MySQL |MS Excel</w:t>
      </w:r>
    </w:p>
    <w:bookmarkEnd w:id="10"/>
    <w:p w14:paraId="659D0CD6" w14:textId="7E238211" w:rsidR="00CC2D4F" w:rsidRPr="008371C4" w:rsidRDefault="008371C4">
      <w:pPr>
        <w:pStyle w:val="SectionTitle"/>
        <w:jc w:val="both"/>
        <w:rPr>
          <w:rFonts w:ascii="Times New Roman" w:hAnsi="Times New Roman"/>
          <w:b/>
          <w:bCs/>
          <w:sz w:val="22"/>
          <w:szCs w:val="22"/>
        </w:rPr>
      </w:pPr>
      <w:r w:rsidRPr="008371C4">
        <w:rPr>
          <w:rFonts w:ascii="Times New Roman" w:hAnsi="Times New Roman"/>
          <w:b/>
          <w:bCs/>
          <w:sz w:val="22"/>
          <w:szCs w:val="22"/>
        </w:rPr>
        <w:t>VOLUNTEER EXPERIENCE &amp; AFFILIATIONS:</w:t>
      </w:r>
    </w:p>
    <w:p w14:paraId="15297E9A" w14:textId="77777777" w:rsidR="006E7F8A" w:rsidRPr="006E7F8A" w:rsidRDefault="006E7F8A" w:rsidP="00940BF8">
      <w:pPr>
        <w:pStyle w:val="ListParagraph"/>
        <w:widowControl w:val="0"/>
        <w:numPr>
          <w:ilvl w:val="0"/>
          <w:numId w:val="25"/>
        </w:numPr>
        <w:tabs>
          <w:tab w:val="left" w:pos="360"/>
        </w:tabs>
        <w:suppressAutoHyphens w:val="0"/>
        <w:spacing w:before="90" w:after="90" w:line="276" w:lineRule="auto"/>
        <w:ind w:right="-90"/>
        <w:contextualSpacing/>
        <w:jc w:val="left"/>
        <w:rPr>
          <w:rFonts w:ascii="Times New Roman" w:hAnsi="Times New Roman"/>
          <w:color w:val="000000"/>
          <w:sz w:val="20"/>
        </w:rPr>
      </w:pPr>
      <w:bookmarkStart w:id="11" w:name="_Hlk138008334"/>
      <w:r w:rsidRPr="006E7F8A">
        <w:rPr>
          <w:rFonts w:ascii="Times New Roman" w:hAnsi="Times New Roman"/>
          <w:color w:val="000000"/>
          <w:sz w:val="20"/>
        </w:rPr>
        <w:t xml:space="preserve">Volunteered at a Blood Donation Camp and participated in the National Women's Empowerment </w:t>
      </w:r>
      <w:proofErr w:type="spellStart"/>
      <w:r w:rsidRPr="006E7F8A">
        <w:rPr>
          <w:rFonts w:ascii="Times New Roman" w:hAnsi="Times New Roman"/>
          <w:color w:val="000000"/>
          <w:sz w:val="20"/>
        </w:rPr>
        <w:t>Programme</w:t>
      </w:r>
      <w:proofErr w:type="spellEnd"/>
      <w:r w:rsidRPr="006E7F8A">
        <w:rPr>
          <w:rFonts w:ascii="Times New Roman" w:hAnsi="Times New Roman"/>
          <w:color w:val="000000"/>
          <w:sz w:val="20"/>
        </w:rPr>
        <w:t>.</w:t>
      </w:r>
    </w:p>
    <w:p w14:paraId="5DF3848E" w14:textId="4C7157E7" w:rsidR="008371C4" w:rsidRPr="008371C4" w:rsidRDefault="008371C4" w:rsidP="00940BF8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/>
          <w:color w:val="000000"/>
          <w:sz w:val="20"/>
        </w:rPr>
      </w:pPr>
      <w:r w:rsidRPr="008371C4">
        <w:rPr>
          <w:rFonts w:ascii="Times New Roman" w:hAnsi="Times New Roman"/>
          <w:color w:val="000000"/>
          <w:sz w:val="20"/>
        </w:rPr>
        <w:t>Organized and managed activities for a Techno-Cultural Fest VIDYUTH</w:t>
      </w:r>
      <w:r>
        <w:rPr>
          <w:rFonts w:ascii="Times New Roman" w:hAnsi="Times New Roman"/>
          <w:color w:val="000000"/>
          <w:sz w:val="20"/>
        </w:rPr>
        <w:t xml:space="preserve"> </w:t>
      </w:r>
      <w:r w:rsidRPr="006E7F8A">
        <w:rPr>
          <w:rFonts w:ascii="Times New Roman" w:hAnsi="Times New Roman"/>
          <w:color w:val="000000"/>
          <w:sz w:val="20"/>
        </w:rPr>
        <w:t xml:space="preserve">which took place from </w:t>
      </w:r>
      <w:r>
        <w:rPr>
          <w:rFonts w:ascii="Times New Roman" w:hAnsi="Times New Roman"/>
          <w:color w:val="000000"/>
          <w:sz w:val="20"/>
        </w:rPr>
        <w:t>21-23 December 2018</w:t>
      </w:r>
      <w:r w:rsidRPr="008371C4">
        <w:rPr>
          <w:rFonts w:ascii="Times New Roman" w:hAnsi="Times New Roman"/>
          <w:color w:val="000000"/>
          <w:sz w:val="20"/>
        </w:rPr>
        <w:t>, showcasing excellent coordination and communication skills</w:t>
      </w:r>
    </w:p>
    <w:p w14:paraId="177F293C" w14:textId="4113DFB2" w:rsidR="00CA44F4" w:rsidRDefault="006E7F8A" w:rsidP="00940BF8">
      <w:pPr>
        <w:pStyle w:val="ListParagraph"/>
        <w:numPr>
          <w:ilvl w:val="0"/>
          <w:numId w:val="25"/>
        </w:numPr>
        <w:tabs>
          <w:tab w:val="left" w:pos="360"/>
        </w:tabs>
        <w:suppressAutoHyphens w:val="0"/>
        <w:spacing w:before="90" w:after="90" w:line="276" w:lineRule="auto"/>
        <w:ind w:right="800"/>
        <w:contextualSpacing/>
        <w:jc w:val="left"/>
        <w:rPr>
          <w:rFonts w:ascii="Times New Roman" w:hAnsi="Times New Roman"/>
          <w:bCs/>
          <w:color w:val="000000"/>
          <w:sz w:val="20"/>
          <w:lang w:val="en-IN"/>
        </w:rPr>
      </w:pPr>
      <w:r w:rsidRPr="006E7F8A">
        <w:rPr>
          <w:rFonts w:ascii="Times New Roman" w:hAnsi="Times New Roman"/>
          <w:bCs/>
          <w:color w:val="000000"/>
          <w:sz w:val="20"/>
          <w:lang w:val="en-IN"/>
        </w:rPr>
        <w:t xml:space="preserve">Student Member of the </w:t>
      </w:r>
      <w:r w:rsidRPr="006E7F8A">
        <w:rPr>
          <w:rFonts w:ascii="Times New Roman" w:hAnsi="Times New Roman"/>
          <w:color w:val="000000"/>
          <w:sz w:val="20"/>
        </w:rPr>
        <w:t>Institute of Electrical and Electronics Engineers (IEEE)</w:t>
      </w:r>
      <w:r w:rsidRPr="006E7F8A">
        <w:rPr>
          <w:rFonts w:ascii="Times New Roman" w:hAnsi="Times New Roman"/>
          <w:bCs/>
          <w:color w:val="000000"/>
          <w:sz w:val="20"/>
          <w:lang w:val="en-IN"/>
        </w:rPr>
        <w:t xml:space="preserve"> since Sept</w:t>
      </w:r>
      <w:r w:rsidR="008371C4">
        <w:rPr>
          <w:rFonts w:ascii="Times New Roman" w:hAnsi="Times New Roman"/>
          <w:bCs/>
          <w:color w:val="000000"/>
          <w:sz w:val="20"/>
          <w:lang w:val="en-IN"/>
        </w:rPr>
        <w:t>ember</w:t>
      </w:r>
      <w:r w:rsidRPr="006E7F8A">
        <w:rPr>
          <w:rFonts w:ascii="Times New Roman" w:hAnsi="Times New Roman"/>
          <w:bCs/>
          <w:color w:val="000000"/>
          <w:sz w:val="20"/>
          <w:lang w:val="en-IN"/>
        </w:rPr>
        <w:t xml:space="preserve"> 2018.</w:t>
      </w:r>
      <w:bookmarkEnd w:id="11"/>
    </w:p>
    <w:p w14:paraId="0A155654" w14:textId="1EB9ED62" w:rsidR="00555E13" w:rsidRPr="002271B5" w:rsidRDefault="00555E13" w:rsidP="00555E13">
      <w:pPr>
        <w:pStyle w:val="SectionTitle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REFERENCES</w:t>
      </w:r>
    </w:p>
    <w:p w14:paraId="7C7A4193" w14:textId="423AE18D" w:rsidR="00555E13" w:rsidRPr="00940BF8" w:rsidRDefault="00555E13" w:rsidP="00EB6031">
      <w:pPr>
        <w:pStyle w:val="ListParagraph"/>
        <w:numPr>
          <w:ilvl w:val="0"/>
          <w:numId w:val="29"/>
        </w:numPr>
        <w:rPr>
          <w:rFonts w:ascii="Times New Roman" w:hAnsi="Times New Roman"/>
          <w:sz w:val="20"/>
          <w:lang w:val="en-IN"/>
        </w:rPr>
      </w:pPr>
      <w:r w:rsidRPr="00940BF8">
        <w:rPr>
          <w:rFonts w:ascii="Times New Roman" w:hAnsi="Times New Roman"/>
          <w:sz w:val="20"/>
          <w:lang w:val="en-IN"/>
        </w:rPr>
        <w:t>Available on Request</w:t>
      </w:r>
    </w:p>
    <w:sectPr w:rsidR="00555E13" w:rsidRPr="00940BF8">
      <w:headerReference w:type="default" r:id="rId11"/>
      <w:pgSz w:w="12240" w:h="15840"/>
      <w:pgMar w:top="540" w:right="1080" w:bottom="540" w:left="1080" w:header="270" w:footer="72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E8821" w14:textId="77777777" w:rsidR="00B21B89" w:rsidRDefault="00B21B89">
      <w:r>
        <w:separator/>
      </w:r>
    </w:p>
  </w:endnote>
  <w:endnote w:type="continuationSeparator" w:id="0">
    <w:p w14:paraId="55143CBA" w14:textId="77777777" w:rsidR="00B21B89" w:rsidRDefault="00B21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EF0D6" w14:textId="77777777" w:rsidR="00B21B89" w:rsidRDefault="00B21B89">
      <w:r>
        <w:separator/>
      </w:r>
    </w:p>
  </w:footnote>
  <w:footnote w:type="continuationSeparator" w:id="0">
    <w:p w14:paraId="09C3B578" w14:textId="77777777" w:rsidR="00B21B89" w:rsidRDefault="00B21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A00AE" w14:textId="77777777" w:rsidR="00CC2D4F" w:rsidRDefault="00CC2D4F">
    <w:pPr>
      <w:pStyle w:val="Header"/>
      <w:jc w:val="center"/>
    </w:pPr>
  </w:p>
  <w:p w14:paraId="5A58D1A0" w14:textId="77777777" w:rsidR="00CC2D4F" w:rsidRDefault="00CC2D4F">
    <w:pPr>
      <w:pStyle w:val="Header"/>
    </w:pPr>
    <w:r>
      <w:rPr>
        <w:color w:val="333333"/>
        <w:sz w:val="20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3"/>
    <w:lvl w:ilvl="0">
      <w:start w:val="1"/>
      <w:numFmt w:val="bullet"/>
      <w:lvlText w:val="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19"/>
    <w:lvl w:ilvl="0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4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1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29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Num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Num3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name w:val="WWNum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C5E20D7"/>
    <w:multiLevelType w:val="hybridMultilevel"/>
    <w:tmpl w:val="3B50B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F28F0"/>
    <w:multiLevelType w:val="hybridMultilevel"/>
    <w:tmpl w:val="328EC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64DBB"/>
    <w:multiLevelType w:val="hybridMultilevel"/>
    <w:tmpl w:val="A9FCC560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198A7B80"/>
    <w:multiLevelType w:val="hybridMultilevel"/>
    <w:tmpl w:val="76F63EB4"/>
    <w:lvl w:ilvl="0" w:tplc="CC4AD52C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46A1E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DF0DF3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FC1DE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DF0361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6224E7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1848D5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5A7B1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846E41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0BB67A7"/>
    <w:multiLevelType w:val="hybridMultilevel"/>
    <w:tmpl w:val="6D1AF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BB7AC0B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24D0A7E"/>
    <w:multiLevelType w:val="hybridMultilevel"/>
    <w:tmpl w:val="8D7AFD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24D2474"/>
    <w:multiLevelType w:val="hybridMultilevel"/>
    <w:tmpl w:val="3D1A93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7430A3"/>
    <w:multiLevelType w:val="hybridMultilevel"/>
    <w:tmpl w:val="7E40E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255F3"/>
    <w:multiLevelType w:val="hybridMultilevel"/>
    <w:tmpl w:val="CEE481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5443FEA"/>
    <w:multiLevelType w:val="multilevel"/>
    <w:tmpl w:val="00000000"/>
    <w:lvl w:ilvl="0">
      <w:start w:val="1"/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70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9180" w:hanging="360"/>
      </w:pPr>
      <w:rPr>
        <w:rFonts w:ascii="Wingdings" w:hAnsi="Wingdings"/>
      </w:rPr>
    </w:lvl>
  </w:abstractNum>
  <w:abstractNum w:abstractNumId="21" w15:restartNumberingAfterBreak="0">
    <w:nsid w:val="384F6F28"/>
    <w:multiLevelType w:val="hybridMultilevel"/>
    <w:tmpl w:val="59069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E54C1"/>
    <w:multiLevelType w:val="hybridMultilevel"/>
    <w:tmpl w:val="5030B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E6F74"/>
    <w:multiLevelType w:val="hybridMultilevel"/>
    <w:tmpl w:val="F7A4E7AC"/>
    <w:lvl w:ilvl="0" w:tplc="CE4E44FA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E64EAE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0CD774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748952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E66BAA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963E74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50A756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500396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68231C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1BB66F4"/>
    <w:multiLevelType w:val="hybridMultilevel"/>
    <w:tmpl w:val="676AD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91482"/>
    <w:multiLevelType w:val="hybridMultilevel"/>
    <w:tmpl w:val="C9F68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55F43"/>
    <w:multiLevelType w:val="hybridMultilevel"/>
    <w:tmpl w:val="8C3080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8304186"/>
    <w:multiLevelType w:val="hybridMultilevel"/>
    <w:tmpl w:val="BC7EB5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4B4448"/>
    <w:multiLevelType w:val="hybridMultilevel"/>
    <w:tmpl w:val="38EAC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63D36"/>
    <w:multiLevelType w:val="hybridMultilevel"/>
    <w:tmpl w:val="0CE28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752049095">
    <w:abstractNumId w:val="0"/>
  </w:num>
  <w:num w:numId="2" w16cid:durableId="957218904">
    <w:abstractNumId w:val="1"/>
  </w:num>
  <w:num w:numId="3" w16cid:durableId="1757045935">
    <w:abstractNumId w:val="2"/>
  </w:num>
  <w:num w:numId="4" w16cid:durableId="1492987740">
    <w:abstractNumId w:val="3"/>
  </w:num>
  <w:num w:numId="5" w16cid:durableId="450513571">
    <w:abstractNumId w:val="4"/>
  </w:num>
  <w:num w:numId="6" w16cid:durableId="485392086">
    <w:abstractNumId w:val="5"/>
  </w:num>
  <w:num w:numId="7" w16cid:durableId="730269179">
    <w:abstractNumId w:val="6"/>
  </w:num>
  <w:num w:numId="8" w16cid:durableId="716128761">
    <w:abstractNumId w:val="7"/>
  </w:num>
  <w:num w:numId="9" w16cid:durableId="843975904">
    <w:abstractNumId w:val="8"/>
  </w:num>
  <w:num w:numId="10" w16cid:durableId="322319667">
    <w:abstractNumId w:val="9"/>
  </w:num>
  <w:num w:numId="11" w16cid:durableId="348260883">
    <w:abstractNumId w:val="24"/>
  </w:num>
  <w:num w:numId="12" w16cid:durableId="620310707">
    <w:abstractNumId w:val="18"/>
  </w:num>
  <w:num w:numId="13" w16cid:durableId="121193973">
    <w:abstractNumId w:val="20"/>
  </w:num>
  <w:num w:numId="14" w16cid:durableId="2064254313">
    <w:abstractNumId w:val="26"/>
  </w:num>
  <w:num w:numId="15" w16cid:durableId="1278875897">
    <w:abstractNumId w:val="27"/>
  </w:num>
  <w:num w:numId="16" w16cid:durableId="1369916935">
    <w:abstractNumId w:val="19"/>
  </w:num>
  <w:num w:numId="17" w16cid:durableId="2142768353">
    <w:abstractNumId w:val="25"/>
  </w:num>
  <w:num w:numId="18" w16cid:durableId="1650480953">
    <w:abstractNumId w:val="28"/>
  </w:num>
  <w:num w:numId="19" w16cid:durableId="1245802581">
    <w:abstractNumId w:val="30"/>
  </w:num>
  <w:num w:numId="20" w16cid:durableId="1259947433">
    <w:abstractNumId w:val="16"/>
  </w:num>
  <w:num w:numId="21" w16cid:durableId="211844328">
    <w:abstractNumId w:val="17"/>
  </w:num>
  <w:num w:numId="22" w16cid:durableId="970939067">
    <w:abstractNumId w:val="10"/>
  </w:num>
  <w:num w:numId="23" w16cid:durableId="643317389">
    <w:abstractNumId w:val="29"/>
  </w:num>
  <w:num w:numId="24" w16cid:durableId="1697005139">
    <w:abstractNumId w:val="12"/>
  </w:num>
  <w:num w:numId="25" w16cid:durableId="707678612">
    <w:abstractNumId w:val="11"/>
  </w:num>
  <w:num w:numId="26" w16cid:durableId="377749557">
    <w:abstractNumId w:val="23"/>
  </w:num>
  <w:num w:numId="27" w16cid:durableId="702754759">
    <w:abstractNumId w:val="13"/>
  </w:num>
  <w:num w:numId="28" w16cid:durableId="1539391443">
    <w:abstractNumId w:val="15"/>
  </w:num>
  <w:num w:numId="29" w16cid:durableId="2010869538">
    <w:abstractNumId w:val="22"/>
  </w:num>
  <w:num w:numId="30" w16cid:durableId="1271665371">
    <w:abstractNumId w:val="14"/>
  </w:num>
  <w:num w:numId="31" w16cid:durableId="2662309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95"/>
    <w:rsid w:val="00003A6D"/>
    <w:rsid w:val="000076D5"/>
    <w:rsid w:val="000103C4"/>
    <w:rsid w:val="000110C4"/>
    <w:rsid w:val="0001149F"/>
    <w:rsid w:val="00012611"/>
    <w:rsid w:val="00012663"/>
    <w:rsid w:val="000138D2"/>
    <w:rsid w:val="00017C7D"/>
    <w:rsid w:val="000256BB"/>
    <w:rsid w:val="00026700"/>
    <w:rsid w:val="000325B2"/>
    <w:rsid w:val="00034343"/>
    <w:rsid w:val="000343ED"/>
    <w:rsid w:val="00035442"/>
    <w:rsid w:val="000409C2"/>
    <w:rsid w:val="00043287"/>
    <w:rsid w:val="000446C3"/>
    <w:rsid w:val="000456B6"/>
    <w:rsid w:val="000468B4"/>
    <w:rsid w:val="00046A38"/>
    <w:rsid w:val="00050F2F"/>
    <w:rsid w:val="00051997"/>
    <w:rsid w:val="00052C38"/>
    <w:rsid w:val="0006309A"/>
    <w:rsid w:val="00063598"/>
    <w:rsid w:val="00066DFD"/>
    <w:rsid w:val="000705B2"/>
    <w:rsid w:val="000709FF"/>
    <w:rsid w:val="00071EE3"/>
    <w:rsid w:val="000736F6"/>
    <w:rsid w:val="00074B62"/>
    <w:rsid w:val="00082126"/>
    <w:rsid w:val="0008391F"/>
    <w:rsid w:val="0008464A"/>
    <w:rsid w:val="0008783C"/>
    <w:rsid w:val="00090087"/>
    <w:rsid w:val="00093596"/>
    <w:rsid w:val="000959A1"/>
    <w:rsid w:val="000A420A"/>
    <w:rsid w:val="000A4B94"/>
    <w:rsid w:val="000B064F"/>
    <w:rsid w:val="000B3CE1"/>
    <w:rsid w:val="000C015B"/>
    <w:rsid w:val="000C57A3"/>
    <w:rsid w:val="000D1536"/>
    <w:rsid w:val="000D1BDC"/>
    <w:rsid w:val="000D67ED"/>
    <w:rsid w:val="000D7089"/>
    <w:rsid w:val="000D79DF"/>
    <w:rsid w:val="000E3882"/>
    <w:rsid w:val="000E4C55"/>
    <w:rsid w:val="000E5437"/>
    <w:rsid w:val="000F1018"/>
    <w:rsid w:val="000F1E6D"/>
    <w:rsid w:val="000F2587"/>
    <w:rsid w:val="000F3D0D"/>
    <w:rsid w:val="00100CCE"/>
    <w:rsid w:val="00105EB9"/>
    <w:rsid w:val="0011028A"/>
    <w:rsid w:val="001120FA"/>
    <w:rsid w:val="00113210"/>
    <w:rsid w:val="0011630C"/>
    <w:rsid w:val="00116387"/>
    <w:rsid w:val="0011750C"/>
    <w:rsid w:val="00120EF2"/>
    <w:rsid w:val="00123361"/>
    <w:rsid w:val="001258A4"/>
    <w:rsid w:val="00127F72"/>
    <w:rsid w:val="00130572"/>
    <w:rsid w:val="00137CC5"/>
    <w:rsid w:val="001409CD"/>
    <w:rsid w:val="00151AFD"/>
    <w:rsid w:val="00152901"/>
    <w:rsid w:val="00154E71"/>
    <w:rsid w:val="001564A2"/>
    <w:rsid w:val="001614E1"/>
    <w:rsid w:val="00165743"/>
    <w:rsid w:val="00173CCF"/>
    <w:rsid w:val="00175450"/>
    <w:rsid w:val="00180D6C"/>
    <w:rsid w:val="001833D5"/>
    <w:rsid w:val="00184997"/>
    <w:rsid w:val="0018791A"/>
    <w:rsid w:val="00190B76"/>
    <w:rsid w:val="00191512"/>
    <w:rsid w:val="0019450B"/>
    <w:rsid w:val="001945A1"/>
    <w:rsid w:val="001A5633"/>
    <w:rsid w:val="001B2D74"/>
    <w:rsid w:val="001B2F27"/>
    <w:rsid w:val="001B4E67"/>
    <w:rsid w:val="001B6395"/>
    <w:rsid w:val="001C215B"/>
    <w:rsid w:val="001C6343"/>
    <w:rsid w:val="001D03C4"/>
    <w:rsid w:val="001D08EC"/>
    <w:rsid w:val="001D2FAB"/>
    <w:rsid w:val="001D4A10"/>
    <w:rsid w:val="001D4F0F"/>
    <w:rsid w:val="001E1D80"/>
    <w:rsid w:val="001E2C07"/>
    <w:rsid w:val="001E4442"/>
    <w:rsid w:val="001E44F1"/>
    <w:rsid w:val="001F0787"/>
    <w:rsid w:val="001F12F8"/>
    <w:rsid w:val="001F2BC1"/>
    <w:rsid w:val="001F4C56"/>
    <w:rsid w:val="001F693F"/>
    <w:rsid w:val="002032A1"/>
    <w:rsid w:val="0021176A"/>
    <w:rsid w:val="00212C78"/>
    <w:rsid w:val="00213F2D"/>
    <w:rsid w:val="002156BE"/>
    <w:rsid w:val="002176A1"/>
    <w:rsid w:val="00221F29"/>
    <w:rsid w:val="00222370"/>
    <w:rsid w:val="00225D3F"/>
    <w:rsid w:val="002271B5"/>
    <w:rsid w:val="002314F8"/>
    <w:rsid w:val="00235B89"/>
    <w:rsid w:val="00236B3C"/>
    <w:rsid w:val="00244152"/>
    <w:rsid w:val="00252D9D"/>
    <w:rsid w:val="00255016"/>
    <w:rsid w:val="002567BE"/>
    <w:rsid w:val="002604CC"/>
    <w:rsid w:val="00260886"/>
    <w:rsid w:val="00264074"/>
    <w:rsid w:val="002649CD"/>
    <w:rsid w:val="00264A47"/>
    <w:rsid w:val="002650F9"/>
    <w:rsid w:val="00271998"/>
    <w:rsid w:val="00277D9D"/>
    <w:rsid w:val="0028014F"/>
    <w:rsid w:val="00281B24"/>
    <w:rsid w:val="00281BBF"/>
    <w:rsid w:val="002830BA"/>
    <w:rsid w:val="00286DCC"/>
    <w:rsid w:val="0028727E"/>
    <w:rsid w:val="002875D4"/>
    <w:rsid w:val="00290277"/>
    <w:rsid w:val="00290796"/>
    <w:rsid w:val="00292583"/>
    <w:rsid w:val="00292887"/>
    <w:rsid w:val="002961FD"/>
    <w:rsid w:val="00296760"/>
    <w:rsid w:val="002A43B8"/>
    <w:rsid w:val="002A4C74"/>
    <w:rsid w:val="002A59FB"/>
    <w:rsid w:val="002B10BA"/>
    <w:rsid w:val="002B3A08"/>
    <w:rsid w:val="002B7228"/>
    <w:rsid w:val="002C385C"/>
    <w:rsid w:val="002C4468"/>
    <w:rsid w:val="002C44FF"/>
    <w:rsid w:val="002C543C"/>
    <w:rsid w:val="002C7D39"/>
    <w:rsid w:val="002D156F"/>
    <w:rsid w:val="002D2BF0"/>
    <w:rsid w:val="002D6ABF"/>
    <w:rsid w:val="002E15E2"/>
    <w:rsid w:val="002E492F"/>
    <w:rsid w:val="002E517A"/>
    <w:rsid w:val="002E699D"/>
    <w:rsid w:val="002F22C9"/>
    <w:rsid w:val="002F238E"/>
    <w:rsid w:val="002F355C"/>
    <w:rsid w:val="0030064C"/>
    <w:rsid w:val="003057D8"/>
    <w:rsid w:val="00307FCA"/>
    <w:rsid w:val="00313B5D"/>
    <w:rsid w:val="0031456D"/>
    <w:rsid w:val="00322C11"/>
    <w:rsid w:val="003249FC"/>
    <w:rsid w:val="00327033"/>
    <w:rsid w:val="00330D26"/>
    <w:rsid w:val="0033268C"/>
    <w:rsid w:val="00333DD3"/>
    <w:rsid w:val="00342E0D"/>
    <w:rsid w:val="00345185"/>
    <w:rsid w:val="00352A7B"/>
    <w:rsid w:val="00361FEC"/>
    <w:rsid w:val="003644B2"/>
    <w:rsid w:val="00370C13"/>
    <w:rsid w:val="00372E3F"/>
    <w:rsid w:val="00376604"/>
    <w:rsid w:val="003769FA"/>
    <w:rsid w:val="00376EFC"/>
    <w:rsid w:val="00381D28"/>
    <w:rsid w:val="003908BE"/>
    <w:rsid w:val="00391763"/>
    <w:rsid w:val="00392B5D"/>
    <w:rsid w:val="00393B83"/>
    <w:rsid w:val="00396ED5"/>
    <w:rsid w:val="003A13BA"/>
    <w:rsid w:val="003A31DB"/>
    <w:rsid w:val="003A34CC"/>
    <w:rsid w:val="003A4F30"/>
    <w:rsid w:val="003A5E5D"/>
    <w:rsid w:val="003A5EB0"/>
    <w:rsid w:val="003A6A69"/>
    <w:rsid w:val="003B0E9B"/>
    <w:rsid w:val="003B264E"/>
    <w:rsid w:val="003B37B1"/>
    <w:rsid w:val="003B4A75"/>
    <w:rsid w:val="003B64CE"/>
    <w:rsid w:val="003B6DEB"/>
    <w:rsid w:val="003C15AF"/>
    <w:rsid w:val="003C231A"/>
    <w:rsid w:val="003C3F42"/>
    <w:rsid w:val="003C5226"/>
    <w:rsid w:val="003D5175"/>
    <w:rsid w:val="003E0DC6"/>
    <w:rsid w:val="003E201E"/>
    <w:rsid w:val="003E35DF"/>
    <w:rsid w:val="003E5F7C"/>
    <w:rsid w:val="003E6C2B"/>
    <w:rsid w:val="003E73E3"/>
    <w:rsid w:val="003E7643"/>
    <w:rsid w:val="003F043C"/>
    <w:rsid w:val="003F1434"/>
    <w:rsid w:val="003F2B92"/>
    <w:rsid w:val="00404204"/>
    <w:rsid w:val="00404A67"/>
    <w:rsid w:val="004108EC"/>
    <w:rsid w:val="00414486"/>
    <w:rsid w:val="0041546E"/>
    <w:rsid w:val="004167D5"/>
    <w:rsid w:val="00431997"/>
    <w:rsid w:val="004356DC"/>
    <w:rsid w:val="0043622A"/>
    <w:rsid w:val="0043704E"/>
    <w:rsid w:val="0044097F"/>
    <w:rsid w:val="00440F53"/>
    <w:rsid w:val="0044175A"/>
    <w:rsid w:val="00442626"/>
    <w:rsid w:val="00442DFE"/>
    <w:rsid w:val="004453E0"/>
    <w:rsid w:val="00447361"/>
    <w:rsid w:val="00447921"/>
    <w:rsid w:val="00447C10"/>
    <w:rsid w:val="004555D3"/>
    <w:rsid w:val="004603A7"/>
    <w:rsid w:val="0046149E"/>
    <w:rsid w:val="00462F99"/>
    <w:rsid w:val="00463746"/>
    <w:rsid w:val="004639E8"/>
    <w:rsid w:val="004723DC"/>
    <w:rsid w:val="00474557"/>
    <w:rsid w:val="0047639E"/>
    <w:rsid w:val="0047697D"/>
    <w:rsid w:val="00481EA8"/>
    <w:rsid w:val="004825A3"/>
    <w:rsid w:val="004840A6"/>
    <w:rsid w:val="00484AFB"/>
    <w:rsid w:val="00485616"/>
    <w:rsid w:val="0049210F"/>
    <w:rsid w:val="00492586"/>
    <w:rsid w:val="00492F36"/>
    <w:rsid w:val="004953E5"/>
    <w:rsid w:val="004A0D96"/>
    <w:rsid w:val="004A276E"/>
    <w:rsid w:val="004A6B36"/>
    <w:rsid w:val="004A798B"/>
    <w:rsid w:val="004B4AD2"/>
    <w:rsid w:val="004B6E05"/>
    <w:rsid w:val="004B74C3"/>
    <w:rsid w:val="004C011B"/>
    <w:rsid w:val="004C3437"/>
    <w:rsid w:val="004C68BB"/>
    <w:rsid w:val="004C7359"/>
    <w:rsid w:val="004D0C8C"/>
    <w:rsid w:val="004D5480"/>
    <w:rsid w:val="004D69BF"/>
    <w:rsid w:val="004E074A"/>
    <w:rsid w:val="004E084B"/>
    <w:rsid w:val="004E2AAD"/>
    <w:rsid w:val="004E3C51"/>
    <w:rsid w:val="004E5F1D"/>
    <w:rsid w:val="004E6C20"/>
    <w:rsid w:val="004F3932"/>
    <w:rsid w:val="004F499E"/>
    <w:rsid w:val="004F61AD"/>
    <w:rsid w:val="004F7E69"/>
    <w:rsid w:val="005013CA"/>
    <w:rsid w:val="0050204D"/>
    <w:rsid w:val="00502C1A"/>
    <w:rsid w:val="00504338"/>
    <w:rsid w:val="00505192"/>
    <w:rsid w:val="00507D05"/>
    <w:rsid w:val="00511B82"/>
    <w:rsid w:val="00512030"/>
    <w:rsid w:val="00521F94"/>
    <w:rsid w:val="005238E0"/>
    <w:rsid w:val="005258FC"/>
    <w:rsid w:val="00531E03"/>
    <w:rsid w:val="00534D7F"/>
    <w:rsid w:val="005414F9"/>
    <w:rsid w:val="00544202"/>
    <w:rsid w:val="00552E85"/>
    <w:rsid w:val="00553B31"/>
    <w:rsid w:val="0055517F"/>
    <w:rsid w:val="00555E13"/>
    <w:rsid w:val="00556613"/>
    <w:rsid w:val="00561311"/>
    <w:rsid w:val="00562D0B"/>
    <w:rsid w:val="00570CA5"/>
    <w:rsid w:val="00571116"/>
    <w:rsid w:val="00580C71"/>
    <w:rsid w:val="00581784"/>
    <w:rsid w:val="005821BE"/>
    <w:rsid w:val="0058278F"/>
    <w:rsid w:val="005A0779"/>
    <w:rsid w:val="005A1C33"/>
    <w:rsid w:val="005A289B"/>
    <w:rsid w:val="005A2C5A"/>
    <w:rsid w:val="005A2FB2"/>
    <w:rsid w:val="005A3F31"/>
    <w:rsid w:val="005A4395"/>
    <w:rsid w:val="005A4A4F"/>
    <w:rsid w:val="005A5690"/>
    <w:rsid w:val="005A592F"/>
    <w:rsid w:val="005B0078"/>
    <w:rsid w:val="005B0610"/>
    <w:rsid w:val="005B0618"/>
    <w:rsid w:val="005D0EB2"/>
    <w:rsid w:val="005D3E19"/>
    <w:rsid w:val="005D724E"/>
    <w:rsid w:val="005E0D1F"/>
    <w:rsid w:val="005E1FC3"/>
    <w:rsid w:val="005E260B"/>
    <w:rsid w:val="005E2C4D"/>
    <w:rsid w:val="005E41B9"/>
    <w:rsid w:val="005E420E"/>
    <w:rsid w:val="005E5FA5"/>
    <w:rsid w:val="005F657A"/>
    <w:rsid w:val="00606258"/>
    <w:rsid w:val="00610562"/>
    <w:rsid w:val="0061250D"/>
    <w:rsid w:val="00612890"/>
    <w:rsid w:val="0061647D"/>
    <w:rsid w:val="006239FC"/>
    <w:rsid w:val="0063634D"/>
    <w:rsid w:val="006467FE"/>
    <w:rsid w:val="00650453"/>
    <w:rsid w:val="006535A4"/>
    <w:rsid w:val="00656296"/>
    <w:rsid w:val="00657AFD"/>
    <w:rsid w:val="00660D98"/>
    <w:rsid w:val="00661017"/>
    <w:rsid w:val="00662BA2"/>
    <w:rsid w:val="00663EC7"/>
    <w:rsid w:val="00665003"/>
    <w:rsid w:val="0066554B"/>
    <w:rsid w:val="00665B03"/>
    <w:rsid w:val="0066751F"/>
    <w:rsid w:val="00670CBD"/>
    <w:rsid w:val="00674640"/>
    <w:rsid w:val="00674CEB"/>
    <w:rsid w:val="00676F9A"/>
    <w:rsid w:val="00677D5F"/>
    <w:rsid w:val="006836B5"/>
    <w:rsid w:val="006851EC"/>
    <w:rsid w:val="0068602A"/>
    <w:rsid w:val="00687E2F"/>
    <w:rsid w:val="0069121D"/>
    <w:rsid w:val="0069382A"/>
    <w:rsid w:val="0069510E"/>
    <w:rsid w:val="006A6644"/>
    <w:rsid w:val="006B06EE"/>
    <w:rsid w:val="006B2E42"/>
    <w:rsid w:val="006B3316"/>
    <w:rsid w:val="006B3947"/>
    <w:rsid w:val="006B433B"/>
    <w:rsid w:val="006B7E80"/>
    <w:rsid w:val="006C3F63"/>
    <w:rsid w:val="006C4375"/>
    <w:rsid w:val="006C5242"/>
    <w:rsid w:val="006D3305"/>
    <w:rsid w:val="006D3326"/>
    <w:rsid w:val="006D644D"/>
    <w:rsid w:val="006D6E37"/>
    <w:rsid w:val="006D7E6F"/>
    <w:rsid w:val="006E0532"/>
    <w:rsid w:val="006E0BBD"/>
    <w:rsid w:val="006E13A8"/>
    <w:rsid w:val="006E4B82"/>
    <w:rsid w:val="006E505C"/>
    <w:rsid w:val="006E6504"/>
    <w:rsid w:val="006E7F8A"/>
    <w:rsid w:val="006F23CF"/>
    <w:rsid w:val="006F4506"/>
    <w:rsid w:val="006F48D9"/>
    <w:rsid w:val="006F5027"/>
    <w:rsid w:val="007019BD"/>
    <w:rsid w:val="00703554"/>
    <w:rsid w:val="00703FEB"/>
    <w:rsid w:val="0070600B"/>
    <w:rsid w:val="007110FB"/>
    <w:rsid w:val="0071516E"/>
    <w:rsid w:val="00716240"/>
    <w:rsid w:val="0072143E"/>
    <w:rsid w:val="007240F7"/>
    <w:rsid w:val="00734B0B"/>
    <w:rsid w:val="00734D7E"/>
    <w:rsid w:val="007404C2"/>
    <w:rsid w:val="007429F5"/>
    <w:rsid w:val="00744B26"/>
    <w:rsid w:val="00747757"/>
    <w:rsid w:val="007553FA"/>
    <w:rsid w:val="00767BFA"/>
    <w:rsid w:val="007702E2"/>
    <w:rsid w:val="00771283"/>
    <w:rsid w:val="0077595E"/>
    <w:rsid w:val="00787DAE"/>
    <w:rsid w:val="0079041D"/>
    <w:rsid w:val="00790B21"/>
    <w:rsid w:val="00790D0C"/>
    <w:rsid w:val="00794BF3"/>
    <w:rsid w:val="007A14FD"/>
    <w:rsid w:val="007C1849"/>
    <w:rsid w:val="007C3B14"/>
    <w:rsid w:val="007C6EA2"/>
    <w:rsid w:val="007D0BFD"/>
    <w:rsid w:val="007D1710"/>
    <w:rsid w:val="007D2D07"/>
    <w:rsid w:val="007D41C3"/>
    <w:rsid w:val="007D4442"/>
    <w:rsid w:val="007E002C"/>
    <w:rsid w:val="007E6D10"/>
    <w:rsid w:val="007E6DA5"/>
    <w:rsid w:val="007F3584"/>
    <w:rsid w:val="007F3B85"/>
    <w:rsid w:val="007F3DCC"/>
    <w:rsid w:val="008024C8"/>
    <w:rsid w:val="00810FBB"/>
    <w:rsid w:val="00812335"/>
    <w:rsid w:val="00814AFA"/>
    <w:rsid w:val="00814CFE"/>
    <w:rsid w:val="00814FF0"/>
    <w:rsid w:val="00815A64"/>
    <w:rsid w:val="008207FB"/>
    <w:rsid w:val="00820B4D"/>
    <w:rsid w:val="008253FB"/>
    <w:rsid w:val="00826B9A"/>
    <w:rsid w:val="0082706B"/>
    <w:rsid w:val="008371C4"/>
    <w:rsid w:val="00846524"/>
    <w:rsid w:val="00857874"/>
    <w:rsid w:val="00860919"/>
    <w:rsid w:val="00866B7C"/>
    <w:rsid w:val="00870E19"/>
    <w:rsid w:val="0087141E"/>
    <w:rsid w:val="0087230E"/>
    <w:rsid w:val="00880CDB"/>
    <w:rsid w:val="00881E5D"/>
    <w:rsid w:val="00882897"/>
    <w:rsid w:val="00885941"/>
    <w:rsid w:val="00886873"/>
    <w:rsid w:val="00887601"/>
    <w:rsid w:val="008A063D"/>
    <w:rsid w:val="008A1947"/>
    <w:rsid w:val="008A4743"/>
    <w:rsid w:val="008A6EDB"/>
    <w:rsid w:val="008B1EFB"/>
    <w:rsid w:val="008B2798"/>
    <w:rsid w:val="008B7EF9"/>
    <w:rsid w:val="008C095E"/>
    <w:rsid w:val="008C4C81"/>
    <w:rsid w:val="008C6FD0"/>
    <w:rsid w:val="008C7B76"/>
    <w:rsid w:val="008C7C0E"/>
    <w:rsid w:val="008D02E5"/>
    <w:rsid w:val="008D3C45"/>
    <w:rsid w:val="008D3FA3"/>
    <w:rsid w:val="008D6725"/>
    <w:rsid w:val="008D6DE5"/>
    <w:rsid w:val="008E1B88"/>
    <w:rsid w:val="008E2543"/>
    <w:rsid w:val="008E2C1A"/>
    <w:rsid w:val="008E4CD4"/>
    <w:rsid w:val="008E51E8"/>
    <w:rsid w:val="008E747A"/>
    <w:rsid w:val="008F178B"/>
    <w:rsid w:val="008F1F73"/>
    <w:rsid w:val="008F3A69"/>
    <w:rsid w:val="008F677D"/>
    <w:rsid w:val="008F6B56"/>
    <w:rsid w:val="008F709E"/>
    <w:rsid w:val="00902965"/>
    <w:rsid w:val="009036A6"/>
    <w:rsid w:val="00907966"/>
    <w:rsid w:val="00914EC0"/>
    <w:rsid w:val="00916979"/>
    <w:rsid w:val="00920AB4"/>
    <w:rsid w:val="00924000"/>
    <w:rsid w:val="00924C49"/>
    <w:rsid w:val="00930006"/>
    <w:rsid w:val="0093119F"/>
    <w:rsid w:val="0093689B"/>
    <w:rsid w:val="00936949"/>
    <w:rsid w:val="00940BF8"/>
    <w:rsid w:val="0094280D"/>
    <w:rsid w:val="00942BA3"/>
    <w:rsid w:val="00943C92"/>
    <w:rsid w:val="009448E8"/>
    <w:rsid w:val="0094723E"/>
    <w:rsid w:val="0095005D"/>
    <w:rsid w:val="00952C42"/>
    <w:rsid w:val="00952C60"/>
    <w:rsid w:val="00955C98"/>
    <w:rsid w:val="00956543"/>
    <w:rsid w:val="00963769"/>
    <w:rsid w:val="009679E8"/>
    <w:rsid w:val="009742F7"/>
    <w:rsid w:val="00974382"/>
    <w:rsid w:val="00976502"/>
    <w:rsid w:val="00982B06"/>
    <w:rsid w:val="00984144"/>
    <w:rsid w:val="009844B1"/>
    <w:rsid w:val="009862D7"/>
    <w:rsid w:val="00986864"/>
    <w:rsid w:val="009A340C"/>
    <w:rsid w:val="009A3F2C"/>
    <w:rsid w:val="009A5234"/>
    <w:rsid w:val="009A6037"/>
    <w:rsid w:val="009A703D"/>
    <w:rsid w:val="009B0ADE"/>
    <w:rsid w:val="009B2C17"/>
    <w:rsid w:val="009B3759"/>
    <w:rsid w:val="009B592A"/>
    <w:rsid w:val="009B748F"/>
    <w:rsid w:val="009B78B1"/>
    <w:rsid w:val="009B7EDF"/>
    <w:rsid w:val="009C0312"/>
    <w:rsid w:val="009C4CC0"/>
    <w:rsid w:val="009C730F"/>
    <w:rsid w:val="009C7E22"/>
    <w:rsid w:val="009D18A8"/>
    <w:rsid w:val="009D19E3"/>
    <w:rsid w:val="009D2BC1"/>
    <w:rsid w:val="009E0517"/>
    <w:rsid w:val="009E0C35"/>
    <w:rsid w:val="009E2A07"/>
    <w:rsid w:val="009F04C8"/>
    <w:rsid w:val="009F187B"/>
    <w:rsid w:val="009F3913"/>
    <w:rsid w:val="00A0160F"/>
    <w:rsid w:val="00A07CE5"/>
    <w:rsid w:val="00A10F74"/>
    <w:rsid w:val="00A15271"/>
    <w:rsid w:val="00A1615E"/>
    <w:rsid w:val="00A17D80"/>
    <w:rsid w:val="00A26517"/>
    <w:rsid w:val="00A32236"/>
    <w:rsid w:val="00A33BD4"/>
    <w:rsid w:val="00A34FF9"/>
    <w:rsid w:val="00A40EBF"/>
    <w:rsid w:val="00A43895"/>
    <w:rsid w:val="00A4656F"/>
    <w:rsid w:val="00A47419"/>
    <w:rsid w:val="00A52CF6"/>
    <w:rsid w:val="00A54816"/>
    <w:rsid w:val="00A6067B"/>
    <w:rsid w:val="00A60F3B"/>
    <w:rsid w:val="00A619DD"/>
    <w:rsid w:val="00A62ACD"/>
    <w:rsid w:val="00A633C0"/>
    <w:rsid w:val="00A64A8D"/>
    <w:rsid w:val="00A6799D"/>
    <w:rsid w:val="00A71B3F"/>
    <w:rsid w:val="00A720A7"/>
    <w:rsid w:val="00A723D7"/>
    <w:rsid w:val="00A72CB4"/>
    <w:rsid w:val="00A778CE"/>
    <w:rsid w:val="00A77DDB"/>
    <w:rsid w:val="00A8531C"/>
    <w:rsid w:val="00A855FE"/>
    <w:rsid w:val="00A85C8E"/>
    <w:rsid w:val="00A874DA"/>
    <w:rsid w:val="00A91785"/>
    <w:rsid w:val="00A94748"/>
    <w:rsid w:val="00A949B1"/>
    <w:rsid w:val="00A97E80"/>
    <w:rsid w:val="00AA2F93"/>
    <w:rsid w:val="00AA3A4A"/>
    <w:rsid w:val="00AA3DA2"/>
    <w:rsid w:val="00AA3DD2"/>
    <w:rsid w:val="00AA6355"/>
    <w:rsid w:val="00AA6604"/>
    <w:rsid w:val="00AB15AE"/>
    <w:rsid w:val="00AB1D5B"/>
    <w:rsid w:val="00AB20DF"/>
    <w:rsid w:val="00AB2D62"/>
    <w:rsid w:val="00AB34CE"/>
    <w:rsid w:val="00AB35EA"/>
    <w:rsid w:val="00AB41AC"/>
    <w:rsid w:val="00AB4313"/>
    <w:rsid w:val="00AC4394"/>
    <w:rsid w:val="00AD0403"/>
    <w:rsid w:val="00AD1F77"/>
    <w:rsid w:val="00AD24B5"/>
    <w:rsid w:val="00AD43E6"/>
    <w:rsid w:val="00AE1076"/>
    <w:rsid w:val="00AE56BD"/>
    <w:rsid w:val="00AE73C2"/>
    <w:rsid w:val="00AF339B"/>
    <w:rsid w:val="00AF5695"/>
    <w:rsid w:val="00AF57AC"/>
    <w:rsid w:val="00B012D6"/>
    <w:rsid w:val="00B01D3F"/>
    <w:rsid w:val="00B02A5A"/>
    <w:rsid w:val="00B02CCE"/>
    <w:rsid w:val="00B039BF"/>
    <w:rsid w:val="00B04428"/>
    <w:rsid w:val="00B0619A"/>
    <w:rsid w:val="00B11B2E"/>
    <w:rsid w:val="00B121AA"/>
    <w:rsid w:val="00B1638E"/>
    <w:rsid w:val="00B17525"/>
    <w:rsid w:val="00B21B89"/>
    <w:rsid w:val="00B21E5A"/>
    <w:rsid w:val="00B2260E"/>
    <w:rsid w:val="00B306B2"/>
    <w:rsid w:val="00B30CB5"/>
    <w:rsid w:val="00B31963"/>
    <w:rsid w:val="00B32008"/>
    <w:rsid w:val="00B439D8"/>
    <w:rsid w:val="00B458A3"/>
    <w:rsid w:val="00B52B5C"/>
    <w:rsid w:val="00B53D07"/>
    <w:rsid w:val="00B54056"/>
    <w:rsid w:val="00B605AD"/>
    <w:rsid w:val="00B6275B"/>
    <w:rsid w:val="00B635C7"/>
    <w:rsid w:val="00B67DDE"/>
    <w:rsid w:val="00B719F8"/>
    <w:rsid w:val="00B725E8"/>
    <w:rsid w:val="00B75C7B"/>
    <w:rsid w:val="00B76672"/>
    <w:rsid w:val="00B7714E"/>
    <w:rsid w:val="00B86A47"/>
    <w:rsid w:val="00B87667"/>
    <w:rsid w:val="00B9150B"/>
    <w:rsid w:val="00B94167"/>
    <w:rsid w:val="00B94B04"/>
    <w:rsid w:val="00B95515"/>
    <w:rsid w:val="00B97C28"/>
    <w:rsid w:val="00BB06E5"/>
    <w:rsid w:val="00BB221F"/>
    <w:rsid w:val="00BB27D3"/>
    <w:rsid w:val="00BB2E88"/>
    <w:rsid w:val="00BB5B15"/>
    <w:rsid w:val="00BB63FC"/>
    <w:rsid w:val="00BC2449"/>
    <w:rsid w:val="00BC36C7"/>
    <w:rsid w:val="00BC6869"/>
    <w:rsid w:val="00BC6BA7"/>
    <w:rsid w:val="00BC6DF2"/>
    <w:rsid w:val="00BD6B99"/>
    <w:rsid w:val="00BE47DF"/>
    <w:rsid w:val="00BE4E27"/>
    <w:rsid w:val="00BF3595"/>
    <w:rsid w:val="00C0143D"/>
    <w:rsid w:val="00C01E16"/>
    <w:rsid w:val="00C01FD5"/>
    <w:rsid w:val="00C02B65"/>
    <w:rsid w:val="00C121A3"/>
    <w:rsid w:val="00C127BB"/>
    <w:rsid w:val="00C1349D"/>
    <w:rsid w:val="00C1397A"/>
    <w:rsid w:val="00C1429F"/>
    <w:rsid w:val="00C16705"/>
    <w:rsid w:val="00C204F6"/>
    <w:rsid w:val="00C22FE3"/>
    <w:rsid w:val="00C232C1"/>
    <w:rsid w:val="00C27E13"/>
    <w:rsid w:val="00C34F62"/>
    <w:rsid w:val="00C35DF7"/>
    <w:rsid w:val="00C35E82"/>
    <w:rsid w:val="00C37C1B"/>
    <w:rsid w:val="00C4213C"/>
    <w:rsid w:val="00C4236F"/>
    <w:rsid w:val="00C43B71"/>
    <w:rsid w:val="00C448D4"/>
    <w:rsid w:val="00C467F5"/>
    <w:rsid w:val="00C46FB8"/>
    <w:rsid w:val="00C5045C"/>
    <w:rsid w:val="00C507EF"/>
    <w:rsid w:val="00C531A1"/>
    <w:rsid w:val="00C5358F"/>
    <w:rsid w:val="00C56A78"/>
    <w:rsid w:val="00C60E7E"/>
    <w:rsid w:val="00C61C2F"/>
    <w:rsid w:val="00C627EA"/>
    <w:rsid w:val="00C677AD"/>
    <w:rsid w:val="00C71100"/>
    <w:rsid w:val="00C7273E"/>
    <w:rsid w:val="00C72C75"/>
    <w:rsid w:val="00C80FFC"/>
    <w:rsid w:val="00C8189A"/>
    <w:rsid w:val="00C8503F"/>
    <w:rsid w:val="00C956CF"/>
    <w:rsid w:val="00C95701"/>
    <w:rsid w:val="00C97397"/>
    <w:rsid w:val="00CA44F4"/>
    <w:rsid w:val="00CA6D50"/>
    <w:rsid w:val="00CB2C0B"/>
    <w:rsid w:val="00CB42D3"/>
    <w:rsid w:val="00CB5E2A"/>
    <w:rsid w:val="00CB6466"/>
    <w:rsid w:val="00CC24AA"/>
    <w:rsid w:val="00CC2D4F"/>
    <w:rsid w:val="00CC6C15"/>
    <w:rsid w:val="00CD11B6"/>
    <w:rsid w:val="00CD2E18"/>
    <w:rsid w:val="00CD4364"/>
    <w:rsid w:val="00CD456F"/>
    <w:rsid w:val="00CE0F65"/>
    <w:rsid w:val="00CE3022"/>
    <w:rsid w:val="00CE48D0"/>
    <w:rsid w:val="00CE6424"/>
    <w:rsid w:val="00CF5660"/>
    <w:rsid w:val="00CF573C"/>
    <w:rsid w:val="00D00B37"/>
    <w:rsid w:val="00D01A90"/>
    <w:rsid w:val="00D049C1"/>
    <w:rsid w:val="00D05775"/>
    <w:rsid w:val="00D11F14"/>
    <w:rsid w:val="00D12E36"/>
    <w:rsid w:val="00D13704"/>
    <w:rsid w:val="00D22C97"/>
    <w:rsid w:val="00D243F2"/>
    <w:rsid w:val="00D249BE"/>
    <w:rsid w:val="00D30612"/>
    <w:rsid w:val="00D317EB"/>
    <w:rsid w:val="00D334C7"/>
    <w:rsid w:val="00D35E41"/>
    <w:rsid w:val="00D40210"/>
    <w:rsid w:val="00D405E8"/>
    <w:rsid w:val="00D468B7"/>
    <w:rsid w:val="00D477D2"/>
    <w:rsid w:val="00D5049F"/>
    <w:rsid w:val="00D508DC"/>
    <w:rsid w:val="00D515F5"/>
    <w:rsid w:val="00D531CF"/>
    <w:rsid w:val="00D5328B"/>
    <w:rsid w:val="00D56D83"/>
    <w:rsid w:val="00D57B7E"/>
    <w:rsid w:val="00D60AA5"/>
    <w:rsid w:val="00D65BEF"/>
    <w:rsid w:val="00D66807"/>
    <w:rsid w:val="00D71D53"/>
    <w:rsid w:val="00D722B3"/>
    <w:rsid w:val="00D74A99"/>
    <w:rsid w:val="00D76F81"/>
    <w:rsid w:val="00D77D3D"/>
    <w:rsid w:val="00D80179"/>
    <w:rsid w:val="00D80EC0"/>
    <w:rsid w:val="00D8111B"/>
    <w:rsid w:val="00D81A75"/>
    <w:rsid w:val="00D820A3"/>
    <w:rsid w:val="00D85596"/>
    <w:rsid w:val="00D94BB6"/>
    <w:rsid w:val="00D94D33"/>
    <w:rsid w:val="00D96EFC"/>
    <w:rsid w:val="00D97ABA"/>
    <w:rsid w:val="00DA03C0"/>
    <w:rsid w:val="00DA1DF9"/>
    <w:rsid w:val="00DA3D2B"/>
    <w:rsid w:val="00DA67C1"/>
    <w:rsid w:val="00DB5261"/>
    <w:rsid w:val="00DB6426"/>
    <w:rsid w:val="00DB6BED"/>
    <w:rsid w:val="00DB7330"/>
    <w:rsid w:val="00DC224A"/>
    <w:rsid w:val="00DC234F"/>
    <w:rsid w:val="00DD12C3"/>
    <w:rsid w:val="00DD548C"/>
    <w:rsid w:val="00DD62B6"/>
    <w:rsid w:val="00DE1F51"/>
    <w:rsid w:val="00DE2A67"/>
    <w:rsid w:val="00DE5238"/>
    <w:rsid w:val="00DF1DF8"/>
    <w:rsid w:val="00DF6655"/>
    <w:rsid w:val="00E00244"/>
    <w:rsid w:val="00E004A3"/>
    <w:rsid w:val="00E008FA"/>
    <w:rsid w:val="00E05683"/>
    <w:rsid w:val="00E06E2F"/>
    <w:rsid w:val="00E06EF9"/>
    <w:rsid w:val="00E1093B"/>
    <w:rsid w:val="00E10DC8"/>
    <w:rsid w:val="00E10FE3"/>
    <w:rsid w:val="00E11BA0"/>
    <w:rsid w:val="00E1449E"/>
    <w:rsid w:val="00E164AE"/>
    <w:rsid w:val="00E16FBF"/>
    <w:rsid w:val="00E2564A"/>
    <w:rsid w:val="00E3338C"/>
    <w:rsid w:val="00E33419"/>
    <w:rsid w:val="00E3430B"/>
    <w:rsid w:val="00E344A3"/>
    <w:rsid w:val="00E34AEE"/>
    <w:rsid w:val="00E34E72"/>
    <w:rsid w:val="00E37404"/>
    <w:rsid w:val="00E37F71"/>
    <w:rsid w:val="00E40F5E"/>
    <w:rsid w:val="00E44824"/>
    <w:rsid w:val="00E47746"/>
    <w:rsid w:val="00E52A3D"/>
    <w:rsid w:val="00E55814"/>
    <w:rsid w:val="00E57452"/>
    <w:rsid w:val="00E60DD7"/>
    <w:rsid w:val="00E62245"/>
    <w:rsid w:val="00E6379D"/>
    <w:rsid w:val="00E646B2"/>
    <w:rsid w:val="00E65BEB"/>
    <w:rsid w:val="00E67650"/>
    <w:rsid w:val="00E8189A"/>
    <w:rsid w:val="00E8706E"/>
    <w:rsid w:val="00E955EF"/>
    <w:rsid w:val="00E9631F"/>
    <w:rsid w:val="00EA3E28"/>
    <w:rsid w:val="00EA4983"/>
    <w:rsid w:val="00EA7813"/>
    <w:rsid w:val="00EB4683"/>
    <w:rsid w:val="00EB6031"/>
    <w:rsid w:val="00EC2794"/>
    <w:rsid w:val="00EC7B1C"/>
    <w:rsid w:val="00ED0D23"/>
    <w:rsid w:val="00ED266D"/>
    <w:rsid w:val="00ED3CB6"/>
    <w:rsid w:val="00ED4B83"/>
    <w:rsid w:val="00EE11F5"/>
    <w:rsid w:val="00EE7A06"/>
    <w:rsid w:val="00EF2277"/>
    <w:rsid w:val="00EF364A"/>
    <w:rsid w:val="00EF461C"/>
    <w:rsid w:val="00EF47F8"/>
    <w:rsid w:val="00EF675C"/>
    <w:rsid w:val="00F026D5"/>
    <w:rsid w:val="00F0381C"/>
    <w:rsid w:val="00F03EE5"/>
    <w:rsid w:val="00F048A4"/>
    <w:rsid w:val="00F06068"/>
    <w:rsid w:val="00F07042"/>
    <w:rsid w:val="00F07B66"/>
    <w:rsid w:val="00F126C3"/>
    <w:rsid w:val="00F17712"/>
    <w:rsid w:val="00F2454B"/>
    <w:rsid w:val="00F26167"/>
    <w:rsid w:val="00F3105E"/>
    <w:rsid w:val="00F31B54"/>
    <w:rsid w:val="00F37B1C"/>
    <w:rsid w:val="00F46917"/>
    <w:rsid w:val="00F5005B"/>
    <w:rsid w:val="00F51796"/>
    <w:rsid w:val="00F578EE"/>
    <w:rsid w:val="00F57D47"/>
    <w:rsid w:val="00F6407D"/>
    <w:rsid w:val="00F67975"/>
    <w:rsid w:val="00F705CD"/>
    <w:rsid w:val="00F73437"/>
    <w:rsid w:val="00F80EA4"/>
    <w:rsid w:val="00F81557"/>
    <w:rsid w:val="00F86590"/>
    <w:rsid w:val="00F9144F"/>
    <w:rsid w:val="00F94DD4"/>
    <w:rsid w:val="00F967E3"/>
    <w:rsid w:val="00F96FD3"/>
    <w:rsid w:val="00FA30C4"/>
    <w:rsid w:val="00FB06C5"/>
    <w:rsid w:val="00FB1B2D"/>
    <w:rsid w:val="00FB1DBA"/>
    <w:rsid w:val="00FB2FAF"/>
    <w:rsid w:val="00FB31EA"/>
    <w:rsid w:val="00FB3C03"/>
    <w:rsid w:val="00FB4545"/>
    <w:rsid w:val="00FB6211"/>
    <w:rsid w:val="00FD3B58"/>
    <w:rsid w:val="00FD6195"/>
    <w:rsid w:val="00FD6D61"/>
    <w:rsid w:val="00FE241F"/>
    <w:rsid w:val="00FE5941"/>
    <w:rsid w:val="00FE60EC"/>
    <w:rsid w:val="00FE6A0C"/>
    <w:rsid w:val="00FF0C75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F274F4"/>
  <w15:docId w15:val="{2F34B519-3143-4302-B33A-305D96C0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kern w:val="1"/>
      <w:sz w:val="22"/>
      <w:lang w:val="en-US" w:eastAsia="ar-SA"/>
    </w:rPr>
  </w:style>
  <w:style w:type="paragraph" w:styleId="Heading1">
    <w:name w:val="heading 1"/>
    <w:basedOn w:val="Normal"/>
    <w:link w:val="Heading1Char"/>
    <w:uiPriority w:val="9"/>
    <w:qFormat/>
    <w:rsid w:val="008371C4"/>
    <w:pPr>
      <w:widowControl w:val="0"/>
      <w:suppressAutoHyphens w:val="0"/>
      <w:autoSpaceDE w:val="0"/>
      <w:autoSpaceDN w:val="0"/>
      <w:spacing w:before="204"/>
      <w:ind w:left="106"/>
      <w:jc w:val="left"/>
      <w:outlineLvl w:val="0"/>
    </w:pPr>
    <w:rPr>
      <w:rFonts w:ascii="Calibri" w:eastAsia="Calibri" w:hAnsi="Calibri" w:cs="Calibri"/>
      <w:b/>
      <w:bCs/>
      <w:kern w:val="0"/>
      <w:sz w:val="26"/>
      <w:szCs w:val="26"/>
      <w:u w:val="single"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SectionTitleChar">
    <w:name w:val="Section Title Char"/>
    <w:rPr>
      <w:rFonts w:ascii="Garamond" w:hAnsi="Garamond"/>
      <w:caps/>
      <w:spacing w:val="15"/>
      <w:lang w:val="en-US" w:eastAsia="ar-SA" w:bidi="ar-SA"/>
    </w:rPr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rPr>
      <w:color w:val="605E5C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eastAsia="Times New Roman" w:cs="Times New Roman"/>
      <w:b/>
    </w:rPr>
  </w:style>
  <w:style w:type="character" w:customStyle="1" w:styleId="ListLabel4">
    <w:name w:val="ListLabel 4"/>
    <w:rPr>
      <w:sz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SectionTitle">
    <w:name w:val="Section Title"/>
    <w:basedOn w:val="Normal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Objective">
    <w:name w:val="Objective"/>
    <w:basedOn w:val="Normal"/>
    <w:pPr>
      <w:suppressAutoHyphens w:val="0"/>
      <w:spacing w:before="60" w:after="220" w:line="220" w:lineRule="atLeast"/>
    </w:pPr>
  </w:style>
  <w:style w:type="paragraph" w:customStyle="1" w:styleId="PersonalData">
    <w:name w:val="Personal Data"/>
    <w:basedOn w:val="BodyText"/>
    <w:pPr>
      <w:suppressAutoHyphens w:val="0"/>
      <w:spacing w:line="240" w:lineRule="exact"/>
      <w:ind w:left="-1080" w:right="1080"/>
    </w:pPr>
    <w:rPr>
      <w:rFonts w:ascii="Arial" w:hAnsi="Arial"/>
      <w:i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Default">
    <w:name w:val="Default"/>
    <w:rsid w:val="008E4CD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GB" w:eastAsia="en-GB"/>
    </w:rPr>
  </w:style>
  <w:style w:type="character" w:customStyle="1" w:styleId="CapsExpandedColored">
    <w:name w:val="Caps Expanded Colored"/>
    <w:uiPriority w:val="1"/>
    <w:rsid w:val="00A47419"/>
    <w:rPr>
      <w:b/>
      <w:caps/>
      <w:color w:val="564B3C"/>
      <w:spacing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71C4"/>
    <w:rPr>
      <w:rFonts w:ascii="Calibri" w:eastAsia="Calibri" w:hAnsi="Calibri" w:cs="Calibri"/>
      <w:b/>
      <w:bCs/>
      <w:sz w:val="26"/>
      <w:szCs w:val="26"/>
      <w:u w:val="single" w:color="000000"/>
      <w:lang w:val="en-US" w:eastAsia="en-US"/>
    </w:rPr>
  </w:style>
  <w:style w:type="table" w:styleId="TableGridLight">
    <w:name w:val="Grid Table Light"/>
    <w:basedOn w:val="TableNormal"/>
    <w:uiPriority w:val="40"/>
    <w:rsid w:val="008371C4"/>
    <w:rPr>
      <w:rFonts w:asciiTheme="minorHAnsi" w:eastAsiaTheme="minorHAnsi" w:hAnsiTheme="minorHAnsi" w:cstheme="minorBidi"/>
      <w:color w:val="657C9C" w:themeColor="text2" w:themeTint="BF"/>
      <w:sz w:val="22"/>
      <w:szCs w:val="22"/>
      <w:lang w:val="en-U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8371C4"/>
    <w:pPr>
      <w:numPr>
        <w:numId w:val="28"/>
      </w:numPr>
      <w:suppressAutoHyphens w:val="0"/>
      <w:spacing w:after="80" w:line="259" w:lineRule="auto"/>
      <w:contextualSpacing/>
      <w:jc w:val="left"/>
    </w:pPr>
    <w:rPr>
      <w:rFonts w:asciiTheme="minorHAnsi" w:eastAsiaTheme="minorHAnsi" w:hAnsiTheme="minorHAnsi" w:cstheme="minorBidi"/>
      <w:color w:val="657C9C" w:themeColor="text2" w:themeTint="BF"/>
      <w:kern w:val="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owjanyadegala6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wjanyadegala9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jartms.org/admin/uploads/TWKa5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wjanya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963</Words>
  <Characters>6289</Characters>
  <Application>Microsoft Office Word</Application>
  <DocSecurity>0</DocSecurity>
  <Lines>106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/>
  <LinksUpToDate>false</LinksUpToDate>
  <CharactersWithSpaces>7161</CharactersWithSpaces>
  <SharedDoc>false</SharedDoc>
  <HLinks>
    <vt:vector size="18" baseType="variant">
      <vt:variant>
        <vt:i4>2687086</vt:i4>
      </vt:variant>
      <vt:variant>
        <vt:i4>6</vt:i4>
      </vt:variant>
      <vt:variant>
        <vt:i4>0</vt:i4>
      </vt:variant>
      <vt:variant>
        <vt:i4>5</vt:i4>
      </vt:variant>
      <vt:variant>
        <vt:lpwstr>http://jartms.org/admin/uploads/TWKa5r.pdf</vt:lpwstr>
      </vt:variant>
      <vt:variant>
        <vt:lpwstr/>
      </vt:variant>
      <vt:variant>
        <vt:i4>5636162</vt:i4>
      </vt:variant>
      <vt:variant>
        <vt:i4>3</vt:i4>
      </vt:variant>
      <vt:variant>
        <vt:i4>0</vt:i4>
      </vt:variant>
      <vt:variant>
        <vt:i4>5</vt:i4>
      </vt:variant>
      <vt:variant>
        <vt:lpwstr>https://github.com/Sowjanya69</vt:lpwstr>
      </vt:variant>
      <vt:variant>
        <vt:lpwstr/>
      </vt:variant>
      <vt:variant>
        <vt:i4>6291583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http://www.linkedin.com/in/sowjanyadegala69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subject/>
  <dc:creator>Sowjanya Degala</dc:creator>
  <cp:keywords/>
  <dc:description/>
  <cp:lastModifiedBy>Sowjanya Degala</cp:lastModifiedBy>
  <cp:revision>2</cp:revision>
  <cp:lastPrinted>2024-05-09T14:00:00Z</cp:lastPrinted>
  <dcterms:created xsi:type="dcterms:W3CDTF">2024-05-09T14:03:00Z</dcterms:created>
  <dcterms:modified xsi:type="dcterms:W3CDTF">2024-05-09T14:03:00Z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3800d07c871b8c496c46eb2390529c586b260ac8d877b45e9e2feb84e90dda43</vt:lpwstr>
  </property>
</Properties>
</file>